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E1311" w:rsidP="007E1311" w:rsidRDefault="007E1311" w14:paraId="5D712800" w14:textId="77777777">
      <w:pPr>
        <w:spacing w:before="34"/>
        <w:ind w:left="7200"/>
      </w:pPr>
    </w:p>
    <w:p w:rsidR="006F5166" w:rsidP="007E1311" w:rsidRDefault="00FF5DD7" w14:paraId="304339FA" w14:textId="7010CD91">
      <w:pPr>
        <w:spacing w:before="34"/>
        <w:ind w:left="7200"/>
      </w:pPr>
      <w:r>
        <w:rPr>
          <w:noProof/>
        </w:rPr>
        <w:drawing>
          <wp:inline distT="0" distB="0" distL="0" distR="0" wp14:anchorId="7D809A17" wp14:editId="6651ED7D">
            <wp:extent cx="1990725" cy="109537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166" w:rsidRDefault="0047746C" w14:paraId="1E13F421" w14:textId="0AAAFB19">
      <w:pPr>
        <w:spacing w:before="26" w:line="300" w:lineRule="exact"/>
        <w:ind w:left="101"/>
        <w:rPr>
          <w:rFonts w:ascii="Arial Narrow" w:hAnsi="Arial Narrow" w:eastAsia="Arial Narrow" w:cs="Arial Narrow"/>
          <w:sz w:val="28"/>
          <w:szCs w:val="28"/>
        </w:rPr>
      </w:pPr>
      <w:r w:rsidRPr="5B34E35D">
        <w:rPr>
          <w:rFonts w:ascii="Arial Narrow" w:hAnsi="Arial Narrow" w:eastAsia="Arial Narrow" w:cs="Arial Narrow"/>
          <w:b/>
          <w:bCs/>
          <w:position w:val="-1"/>
          <w:sz w:val="28"/>
          <w:szCs w:val="28"/>
          <w:u w:val="thick" w:color="000000"/>
        </w:rPr>
        <w:t>INTERNAL OFFICE MEMO</w:t>
      </w:r>
    </w:p>
    <w:p w:rsidR="006F5166" w:rsidRDefault="00FC0BDB" w14:paraId="7574F926" w14:textId="5C6FB50A">
      <w:pPr>
        <w:spacing w:before="36"/>
        <w:ind w:left="101"/>
        <w:rPr>
          <w:rFonts w:ascii="Arial Narrow" w:hAnsi="Arial Narrow" w:eastAsia="Arial Narrow" w:cs="Arial Narrow"/>
        </w:rPr>
      </w:pPr>
      <w:r>
        <w:rPr>
          <w:rFonts w:ascii="Arial Narrow" w:hAnsi="Arial Narrow" w:eastAsia="Arial Narrow" w:cs="Arial Narrow"/>
          <w:spacing w:val="1"/>
        </w:rPr>
        <w:t>N</w:t>
      </w:r>
      <w:r>
        <w:rPr>
          <w:rFonts w:ascii="Arial Narrow" w:hAnsi="Arial Narrow" w:eastAsia="Arial Narrow" w:cs="Arial Narrow"/>
        </w:rPr>
        <w:t xml:space="preserve">o                         </w:t>
      </w:r>
      <w:r>
        <w:rPr>
          <w:rFonts w:ascii="Arial Narrow" w:hAnsi="Arial Narrow" w:eastAsia="Arial Narrow" w:cs="Arial Narrow"/>
          <w:spacing w:val="20"/>
        </w:rPr>
        <w:t xml:space="preserve"> </w:t>
      </w:r>
      <w:r>
        <w:rPr>
          <w:rFonts w:ascii="Arial Narrow" w:hAnsi="Arial Narrow" w:eastAsia="Arial Narrow" w:cs="Arial Narrow"/>
        </w:rPr>
        <w:t xml:space="preserve">: </w:t>
      </w:r>
    </w:p>
    <w:p w:rsidR="005D73F9" w:rsidP="007A5F33" w:rsidRDefault="00FC0BDB" w14:paraId="700C59D2" w14:textId="684575B3">
      <w:pPr>
        <w:spacing w:line="220" w:lineRule="exact"/>
        <w:ind w:left="101"/>
        <w:rPr>
          <w:rFonts w:ascii="Arial Narrow" w:hAnsi="Arial Narrow" w:eastAsia="Arial Narrow" w:cs="Arial Narrow"/>
        </w:rPr>
      </w:pPr>
      <w:r w:rsidR="00FC0BDB">
        <w:rPr>
          <w:rFonts w:ascii="Arial Narrow" w:hAnsi="Arial Narrow" w:eastAsia="Arial Narrow" w:cs="Arial Narrow"/>
          <w:spacing w:val="-1"/>
        </w:rPr>
        <w:t>K</w:t>
      </w:r>
      <w:r w:rsidR="00FC0BDB">
        <w:rPr>
          <w:rFonts w:ascii="Arial Narrow" w:hAnsi="Arial Narrow" w:eastAsia="Arial Narrow" w:cs="Arial Narrow"/>
          <w:spacing w:val="1"/>
        </w:rPr>
        <w:t>epad</w:t>
      </w:r>
      <w:r w:rsidR="00FC0BDB">
        <w:rPr>
          <w:rFonts w:ascii="Arial Narrow" w:hAnsi="Arial Narrow" w:eastAsia="Arial Narrow" w:cs="Arial Narrow"/>
        </w:rPr>
        <w:t xml:space="preserve">a</w:t>
      </w:r>
      <w:r w:rsidR="00FC0BDB">
        <w:rPr>
          <w:rFonts w:ascii="Arial Narrow" w:hAnsi="Arial Narrow" w:eastAsia="Arial Narrow" w:cs="Arial Narrow"/>
        </w:rPr>
        <w:t xml:space="preserve">                </w:t>
      </w:r>
      <w:r w:rsidR="00FC0BDB">
        <w:rPr>
          <w:rFonts w:ascii="Arial Narrow" w:hAnsi="Arial Narrow" w:eastAsia="Arial Narrow" w:cs="Arial Narrow"/>
        </w:rPr>
        <w:t xml:space="preserve"> </w:t>
      </w:r>
      <w:r w:rsidR="00FC0BDB">
        <w:rPr>
          <w:rFonts w:ascii="Arial Narrow" w:hAnsi="Arial Narrow" w:eastAsia="Arial Narrow" w:cs="Arial Narrow"/>
          <w:spacing w:val="30"/>
        </w:rPr>
        <w:t xml:space="preserve"> </w:t>
      </w:r>
      <w:r w:rsidR="00FC0BDB">
        <w:rPr>
          <w:rFonts w:ascii="Arial Narrow" w:hAnsi="Arial Narrow" w:eastAsia="Arial Narrow" w:cs="Arial Narrow"/>
        </w:rPr>
        <w:t xml:space="preserve">:</w:t>
      </w:r>
      <w:r w:rsidR="1FD782BF">
        <w:rPr>
          <w:rFonts w:ascii="Arial Narrow" w:hAnsi="Arial Narrow" w:eastAsia="Arial Narrow" w:cs="Arial Narrow"/>
        </w:rPr>
        <w:t xml:space="preserve"> </w:t>
      </w:r>
      <w:r w:rsidR="1FD782BF">
        <w:rPr>
          <w:rFonts w:ascii="Arial Narrow" w:hAnsi="Arial Narrow" w:eastAsia="Arial Narrow" w:cs="Arial Narrow"/>
        </w:rPr>
        <w:t xml:space="preserve">Haerul</w:t>
      </w:r>
      <w:r w:rsidR="1FD782BF">
        <w:rPr>
          <w:rFonts w:ascii="Arial Narrow" w:hAnsi="Arial Narrow" w:eastAsia="Arial Narrow" w:cs="Arial Narrow"/>
        </w:rPr>
        <w:t xml:space="preserve"> </w:t>
      </w:r>
      <w:r w:rsidR="0047746C">
        <w:rPr>
          <w:rFonts w:ascii="Arial Narrow" w:hAnsi="Arial Narrow" w:eastAsia="Arial Narrow" w:cs="Arial Narrow"/>
          <w:spacing w:val="10"/>
        </w:rPr>
        <w:t>– HC</w:t>
      </w:r>
      <w:r w:rsidR="67190905">
        <w:rPr>
          <w:rFonts w:ascii="Arial Narrow" w:hAnsi="Arial Narrow" w:eastAsia="Arial Narrow" w:cs="Arial Narrow"/>
          <w:spacing w:val="10"/>
        </w:rPr>
        <w:t>BP &amp; GA</w:t>
      </w:r>
      <w:r w:rsidR="0047746C">
        <w:rPr>
          <w:rFonts w:ascii="Arial Narrow" w:hAnsi="Arial Narrow" w:eastAsia="Arial Narrow" w:cs="Arial Narrow"/>
          <w:spacing w:val="10"/>
        </w:rPr>
        <w:t xml:space="preserve"> Department Head</w:t>
      </w:r>
    </w:p>
    <w:p w:rsidR="007A5F33" w:rsidP="007A5F33" w:rsidRDefault="00FC0BDB" w14:paraId="08A8DFDB" w14:textId="48BFA394">
      <w:pPr>
        <w:spacing w:line="220" w:lineRule="exact"/>
        <w:ind w:left="101"/>
        <w:rPr>
          <w:rFonts w:ascii="Arial Narrow" w:hAnsi="Arial Narrow" w:eastAsia="Arial Narrow" w:cs="Arial Narrow"/>
        </w:rPr>
      </w:pPr>
      <w:r>
        <w:rPr>
          <w:rFonts w:ascii="Arial Narrow" w:hAnsi="Arial Narrow" w:eastAsia="Arial Narrow" w:cs="Arial Narrow"/>
          <w:spacing w:val="1"/>
        </w:rPr>
        <w:t>Dar</w:t>
      </w:r>
      <w:r>
        <w:rPr>
          <w:rFonts w:ascii="Arial Narrow" w:hAnsi="Arial Narrow" w:eastAsia="Arial Narrow" w:cs="Arial Narrow"/>
        </w:rPr>
        <w:t xml:space="preserve">i                       </w:t>
      </w:r>
      <w:r>
        <w:rPr>
          <w:rFonts w:ascii="Arial Narrow" w:hAnsi="Arial Narrow" w:eastAsia="Arial Narrow" w:cs="Arial Narrow"/>
          <w:spacing w:val="18"/>
        </w:rPr>
        <w:t xml:space="preserve"> </w:t>
      </w:r>
      <w:r>
        <w:rPr>
          <w:rFonts w:ascii="Arial Narrow" w:hAnsi="Arial Narrow" w:eastAsia="Arial Narrow" w:cs="Arial Narrow"/>
        </w:rPr>
        <w:t xml:space="preserve">: </w:t>
      </w:r>
    </w:p>
    <w:p w:rsidRPr="007E1311" w:rsidR="007E1311" w:rsidP="007E1311" w:rsidRDefault="00FC0BDB" w14:paraId="2D185719" w14:textId="7AF34FE9">
      <w:pPr>
        <w:spacing w:line="220" w:lineRule="exact"/>
        <w:ind w:left="101"/>
        <w:rPr>
          <w:rFonts w:ascii="Arial Narrow" w:hAnsi="Arial Narrow" w:eastAsia="Arial Narrow" w:cs="Arial Narrow"/>
          <w:spacing w:val="10"/>
        </w:rPr>
      </w:pPr>
      <w:r>
        <w:rPr>
          <w:rFonts w:ascii="Arial Narrow" w:hAnsi="Arial Narrow" w:eastAsia="Arial Narrow" w:cs="Arial Narrow"/>
        </w:rPr>
        <w:t>Te</w:t>
      </w:r>
      <w:r>
        <w:rPr>
          <w:rFonts w:ascii="Arial Narrow" w:hAnsi="Arial Narrow" w:eastAsia="Arial Narrow" w:cs="Arial Narrow"/>
          <w:spacing w:val="-1"/>
        </w:rPr>
        <w:t>m</w:t>
      </w:r>
      <w:r>
        <w:rPr>
          <w:rFonts w:ascii="Arial Narrow" w:hAnsi="Arial Narrow" w:eastAsia="Arial Narrow" w:cs="Arial Narrow"/>
          <w:spacing w:val="1"/>
        </w:rPr>
        <w:t>bu</w:t>
      </w:r>
      <w:r>
        <w:rPr>
          <w:rFonts w:ascii="Arial Narrow" w:hAnsi="Arial Narrow" w:eastAsia="Arial Narrow" w:cs="Arial Narrow"/>
          <w:spacing w:val="2"/>
        </w:rPr>
        <w:t>s</w:t>
      </w:r>
      <w:r>
        <w:rPr>
          <w:rFonts w:ascii="Arial Narrow" w:hAnsi="Arial Narrow" w:eastAsia="Arial Narrow" w:cs="Arial Narrow"/>
          <w:spacing w:val="1"/>
        </w:rPr>
        <w:t>a</w:t>
      </w:r>
      <w:r>
        <w:rPr>
          <w:rFonts w:ascii="Arial Narrow" w:hAnsi="Arial Narrow" w:eastAsia="Arial Narrow" w:cs="Arial Narrow"/>
        </w:rPr>
        <w:t>n              :</w:t>
      </w:r>
      <w:r w:rsidR="007E1311">
        <w:rPr>
          <w:rFonts w:ascii="Arial Narrow" w:hAnsi="Arial Narrow" w:eastAsia="Arial Narrow" w:cs="Arial Narrow"/>
        </w:rPr>
        <w:t xml:space="preserve"> </w:t>
      </w:r>
    </w:p>
    <w:p w:rsidR="006F5166" w:rsidRDefault="00FC0BDB" w14:paraId="4A1FD5C5" w14:textId="634D941B">
      <w:pPr>
        <w:spacing w:line="220" w:lineRule="exact"/>
        <w:ind w:left="101"/>
        <w:rPr>
          <w:rFonts w:ascii="Arial Narrow" w:hAnsi="Arial Narrow" w:eastAsia="Arial Narrow" w:cs="Arial Narrow"/>
        </w:rPr>
      </w:pPr>
      <w:r>
        <w:rPr>
          <w:rFonts w:ascii="Arial Narrow" w:hAnsi="Arial Narrow" w:eastAsia="Arial Narrow" w:cs="Arial Narrow"/>
        </w:rPr>
        <w:t>Ta</w:t>
      </w:r>
      <w:r>
        <w:rPr>
          <w:rFonts w:ascii="Arial Narrow" w:hAnsi="Arial Narrow" w:eastAsia="Arial Narrow" w:cs="Arial Narrow"/>
          <w:spacing w:val="1"/>
        </w:rPr>
        <w:t>ngga</w:t>
      </w:r>
      <w:r>
        <w:rPr>
          <w:rFonts w:ascii="Arial Narrow" w:hAnsi="Arial Narrow" w:eastAsia="Arial Narrow" w:cs="Arial Narrow"/>
        </w:rPr>
        <w:t xml:space="preserve">l                  : </w:t>
      </w:r>
    </w:p>
    <w:p w:rsidRPr="005E2193" w:rsidR="006F5166" w:rsidRDefault="00FC0BDB" w14:paraId="4258D3E3" w14:textId="3827746B">
      <w:pPr>
        <w:spacing w:before="2"/>
        <w:ind w:left="101"/>
        <w:rPr>
          <w:rFonts w:ascii="Arial Narrow" w:hAnsi="Arial Narrow" w:eastAsia="Arial Narrow" w:cs="Arial Narrow"/>
          <w:i/>
          <w:iCs/>
        </w:rPr>
      </w:pPr>
      <w:r>
        <w:rPr>
          <w:rFonts w:ascii="Arial Narrow" w:hAnsi="Arial Narrow" w:eastAsia="Arial Narrow" w:cs="Arial Narrow"/>
          <w:spacing w:val="-1"/>
        </w:rPr>
        <w:t>P</w:t>
      </w:r>
      <w:r>
        <w:rPr>
          <w:rFonts w:ascii="Arial Narrow" w:hAnsi="Arial Narrow" w:eastAsia="Arial Narrow" w:cs="Arial Narrow"/>
          <w:spacing w:val="1"/>
        </w:rPr>
        <w:t>er</w:t>
      </w:r>
      <w:r>
        <w:rPr>
          <w:rFonts w:ascii="Arial Narrow" w:hAnsi="Arial Narrow" w:eastAsia="Arial Narrow" w:cs="Arial Narrow"/>
        </w:rPr>
        <w:t>ih</w:t>
      </w:r>
      <w:r>
        <w:rPr>
          <w:rFonts w:ascii="Arial Narrow" w:hAnsi="Arial Narrow" w:eastAsia="Arial Narrow" w:cs="Arial Narrow"/>
          <w:spacing w:val="1"/>
        </w:rPr>
        <w:t>a</w:t>
      </w:r>
      <w:r>
        <w:rPr>
          <w:rFonts w:ascii="Arial Narrow" w:hAnsi="Arial Narrow" w:eastAsia="Arial Narrow" w:cs="Arial Narrow"/>
        </w:rPr>
        <w:t xml:space="preserve">l                  </w:t>
      </w:r>
      <w:r>
        <w:rPr>
          <w:rFonts w:ascii="Arial Narrow" w:hAnsi="Arial Narrow" w:eastAsia="Arial Narrow" w:cs="Arial Narrow"/>
          <w:spacing w:val="38"/>
        </w:rPr>
        <w:t xml:space="preserve"> </w:t>
      </w:r>
      <w:r>
        <w:rPr>
          <w:rFonts w:ascii="Arial Narrow" w:hAnsi="Arial Narrow" w:eastAsia="Arial Narrow" w:cs="Arial Narrow"/>
        </w:rPr>
        <w:t xml:space="preserve">: </w:t>
      </w:r>
      <w:r w:rsidR="0047746C">
        <w:rPr>
          <w:rFonts w:ascii="Arial Narrow" w:hAnsi="Arial Narrow" w:eastAsia="Arial Narrow" w:cs="Arial Narrow"/>
          <w:b/>
          <w:spacing w:val="1"/>
        </w:rPr>
        <w:t xml:space="preserve">Permintaan Shared Mailboxes </w:t>
      </w:r>
      <w:r w:rsidRPr="0047746C" w:rsidR="0047746C">
        <w:rPr>
          <w:rFonts w:ascii="Arial Narrow" w:hAnsi="Arial Narrow" w:eastAsia="Arial Narrow" w:cs="Arial Narrow"/>
          <w:b/>
          <w:color w:val="FF0000"/>
          <w:spacing w:val="1"/>
        </w:rPr>
        <w:t>Nama Unit Kerja</w:t>
      </w:r>
    </w:p>
    <w:p w:rsidR="006F5166" w:rsidRDefault="00FF5DD7" w14:paraId="64C585D4" w14:textId="434344E3">
      <w:pPr>
        <w:spacing w:before="19" w:line="280" w:lineRule="exact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A5EAF86" wp14:editId="0EADF957">
                <wp:simplePos x="0" y="0"/>
                <wp:positionH relativeFrom="page">
                  <wp:posOffset>779145</wp:posOffset>
                </wp:positionH>
                <wp:positionV relativeFrom="page">
                  <wp:posOffset>2719070</wp:posOffset>
                </wp:positionV>
                <wp:extent cx="5868035" cy="0"/>
                <wp:effectExtent l="17145" t="13970" r="10795" b="14605"/>
                <wp:wrapNone/>
                <wp:docPr id="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035" cy="0"/>
                          <a:chOff x="1227" y="5225"/>
                          <a:chExt cx="9649" cy="0"/>
                        </a:xfrm>
                      </wpg:grpSpPr>
                      <wps:wsp>
                        <wps:cNvPr id="4" name="Freeform 35"/>
                        <wps:cNvSpPr>
                          <a:spLocks/>
                        </wps:cNvSpPr>
                        <wps:spPr bwMode="auto">
                          <a:xfrm>
                            <a:off x="1227" y="5225"/>
                            <a:ext cx="9649" cy="0"/>
                          </a:xfrm>
                          <a:custGeom>
                            <a:avLst/>
                            <a:gdLst>
                              <a:gd name="T0" fmla="+- 0 1227 1227"/>
                              <a:gd name="T1" fmla="*/ T0 w 9649"/>
                              <a:gd name="T2" fmla="+- 0 10876 1227"/>
                              <a:gd name="T3" fmla="*/ T2 w 964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49">
                                <a:moveTo>
                                  <a:pt x="0" y="0"/>
                                </a:moveTo>
                                <a:lnTo>
                                  <a:pt x="9649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style="position:absolute;margin-left:61.35pt;margin-top:214.1pt;width:462.05pt;height:0;z-index:-251658240;mso-position-horizontal-relative:page;mso-position-vertical-relative:page" coordsize="9649,0" coordorigin="1227,5225" o:spid="_x0000_s1026" w14:anchorId="3A196E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">
                <v:shape id="Freeform 35" style="position:absolute;left:1227;top:5225;width:9649;height:0;visibility:visible;mso-wrap-style:square;v-text-anchor:top" coordsize="9649,0" o:spid="_x0000_s1027" filled="f" strokeweight="1.5pt" path="m,l964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">
                  <v:path arrowok="t" o:connecttype="custom" o:connectlocs="0,0;9649,0" o:connectangles="0,0"/>
                </v:shape>
                <w10:wrap anchorx="page" anchory="page"/>
              </v:group>
            </w:pict>
          </mc:Fallback>
        </mc:AlternateContent>
      </w:r>
    </w:p>
    <w:p w:rsidR="006F5166" w:rsidP="0003182E" w:rsidRDefault="00FC0BDB" w14:paraId="08ABF21B" w14:textId="55003E88">
      <w:pPr>
        <w:rPr>
          <w:rFonts w:ascii="Arial Narrow" w:hAnsi="Arial Narrow" w:eastAsia="Arial Narrow" w:cs="Arial Narrow"/>
        </w:rPr>
      </w:pPr>
      <w:r>
        <w:rPr>
          <w:rFonts w:ascii="Arial Narrow" w:hAnsi="Arial Narrow" w:eastAsia="Arial Narrow" w:cs="Arial Narrow"/>
          <w:i/>
          <w:spacing w:val="-1"/>
        </w:rPr>
        <w:t>A</w:t>
      </w:r>
      <w:r>
        <w:rPr>
          <w:rFonts w:ascii="Arial Narrow" w:hAnsi="Arial Narrow" w:eastAsia="Arial Narrow" w:cs="Arial Narrow"/>
          <w:i/>
          <w:spacing w:val="2"/>
        </w:rPr>
        <w:t>ss</w:t>
      </w:r>
      <w:r>
        <w:rPr>
          <w:rFonts w:ascii="Arial Narrow" w:hAnsi="Arial Narrow" w:eastAsia="Arial Narrow" w:cs="Arial Narrow"/>
          <w:i/>
          <w:spacing w:val="1"/>
        </w:rPr>
        <w:t>a</w:t>
      </w:r>
      <w:r>
        <w:rPr>
          <w:rFonts w:ascii="Arial Narrow" w:hAnsi="Arial Narrow" w:eastAsia="Arial Narrow" w:cs="Arial Narrow"/>
          <w:i/>
        </w:rPr>
        <w:t>lamu’al</w:t>
      </w:r>
      <w:r>
        <w:rPr>
          <w:rFonts w:ascii="Arial Narrow" w:hAnsi="Arial Narrow" w:eastAsia="Arial Narrow" w:cs="Arial Narrow"/>
          <w:i/>
          <w:spacing w:val="1"/>
        </w:rPr>
        <w:t>a</w:t>
      </w:r>
      <w:r>
        <w:rPr>
          <w:rFonts w:ascii="Arial Narrow" w:hAnsi="Arial Narrow" w:eastAsia="Arial Narrow" w:cs="Arial Narrow"/>
          <w:i/>
          <w:spacing w:val="-4"/>
        </w:rPr>
        <w:t>i</w:t>
      </w:r>
      <w:r>
        <w:rPr>
          <w:rFonts w:ascii="Arial Narrow" w:hAnsi="Arial Narrow" w:eastAsia="Arial Narrow" w:cs="Arial Narrow"/>
          <w:i/>
          <w:spacing w:val="2"/>
        </w:rPr>
        <w:t>k</w:t>
      </w:r>
      <w:r>
        <w:rPr>
          <w:rFonts w:ascii="Arial Narrow" w:hAnsi="Arial Narrow" w:eastAsia="Arial Narrow" w:cs="Arial Narrow"/>
          <w:i/>
          <w:spacing w:val="1"/>
        </w:rPr>
        <w:t>u</w:t>
      </w:r>
      <w:r>
        <w:rPr>
          <w:rFonts w:ascii="Arial Narrow" w:hAnsi="Arial Narrow" w:eastAsia="Arial Narrow" w:cs="Arial Narrow"/>
          <w:i/>
        </w:rPr>
        <w:t xml:space="preserve">m </w:t>
      </w:r>
      <w:r>
        <w:rPr>
          <w:rFonts w:ascii="Arial Narrow" w:hAnsi="Arial Narrow" w:eastAsia="Arial Narrow" w:cs="Arial Narrow"/>
          <w:i/>
          <w:spacing w:val="1"/>
        </w:rPr>
        <w:t>Warah</w:t>
      </w:r>
      <w:r>
        <w:rPr>
          <w:rFonts w:ascii="Arial Narrow" w:hAnsi="Arial Narrow" w:eastAsia="Arial Narrow" w:cs="Arial Narrow"/>
          <w:i/>
          <w:spacing w:val="-1"/>
        </w:rPr>
        <w:t>m</w:t>
      </w:r>
      <w:r>
        <w:rPr>
          <w:rFonts w:ascii="Arial Narrow" w:hAnsi="Arial Narrow" w:eastAsia="Arial Narrow" w:cs="Arial Narrow"/>
          <w:i/>
          <w:spacing w:val="1"/>
        </w:rPr>
        <w:t>a</w:t>
      </w:r>
      <w:r>
        <w:rPr>
          <w:rFonts w:ascii="Arial Narrow" w:hAnsi="Arial Narrow" w:eastAsia="Arial Narrow" w:cs="Arial Narrow"/>
          <w:i/>
          <w:spacing w:val="-2"/>
        </w:rPr>
        <w:t>t</w:t>
      </w:r>
      <w:r>
        <w:rPr>
          <w:rFonts w:ascii="Arial Narrow" w:hAnsi="Arial Narrow" w:eastAsia="Arial Narrow" w:cs="Arial Narrow"/>
          <w:i/>
          <w:spacing w:val="1"/>
        </w:rPr>
        <w:t>u</w:t>
      </w:r>
      <w:r>
        <w:rPr>
          <w:rFonts w:ascii="Arial Narrow" w:hAnsi="Arial Narrow" w:eastAsia="Arial Narrow" w:cs="Arial Narrow"/>
          <w:i/>
        </w:rPr>
        <w:t>l</w:t>
      </w:r>
      <w:r>
        <w:rPr>
          <w:rFonts w:ascii="Arial Narrow" w:hAnsi="Arial Narrow" w:eastAsia="Arial Narrow" w:cs="Arial Narrow"/>
          <w:i/>
          <w:spacing w:val="-4"/>
        </w:rPr>
        <w:t>a</w:t>
      </w:r>
      <w:r>
        <w:rPr>
          <w:rFonts w:ascii="Arial Narrow" w:hAnsi="Arial Narrow" w:eastAsia="Arial Narrow" w:cs="Arial Narrow"/>
          <w:i/>
          <w:spacing w:val="1"/>
        </w:rPr>
        <w:t>h</w:t>
      </w:r>
      <w:r>
        <w:rPr>
          <w:rFonts w:ascii="Arial Narrow" w:hAnsi="Arial Narrow" w:eastAsia="Arial Narrow" w:cs="Arial Narrow"/>
          <w:i/>
        </w:rPr>
        <w:t xml:space="preserve">i </w:t>
      </w:r>
      <w:r>
        <w:rPr>
          <w:rFonts w:ascii="Arial Narrow" w:hAnsi="Arial Narrow" w:eastAsia="Arial Narrow" w:cs="Arial Narrow"/>
          <w:i/>
          <w:spacing w:val="1"/>
        </w:rPr>
        <w:t>Wabar</w:t>
      </w:r>
      <w:r>
        <w:rPr>
          <w:rFonts w:ascii="Arial Narrow" w:hAnsi="Arial Narrow" w:eastAsia="Arial Narrow" w:cs="Arial Narrow"/>
          <w:i/>
          <w:spacing w:val="-3"/>
        </w:rPr>
        <w:t>a</w:t>
      </w:r>
      <w:r>
        <w:rPr>
          <w:rFonts w:ascii="Arial Narrow" w:hAnsi="Arial Narrow" w:eastAsia="Arial Narrow" w:cs="Arial Narrow"/>
          <w:i/>
          <w:spacing w:val="2"/>
        </w:rPr>
        <w:t>k</w:t>
      </w:r>
      <w:r>
        <w:rPr>
          <w:rFonts w:ascii="Arial Narrow" w:hAnsi="Arial Narrow" w:eastAsia="Arial Narrow" w:cs="Arial Narrow"/>
          <w:i/>
          <w:spacing w:val="1"/>
        </w:rPr>
        <w:t>a</w:t>
      </w:r>
      <w:r>
        <w:rPr>
          <w:rFonts w:ascii="Arial Narrow" w:hAnsi="Arial Narrow" w:eastAsia="Arial Narrow" w:cs="Arial Narrow"/>
          <w:i/>
          <w:spacing w:val="-2"/>
        </w:rPr>
        <w:t>t</w:t>
      </w:r>
      <w:r>
        <w:rPr>
          <w:rFonts w:ascii="Arial Narrow" w:hAnsi="Arial Narrow" w:eastAsia="Arial Narrow" w:cs="Arial Narrow"/>
          <w:i/>
          <w:spacing w:val="1"/>
        </w:rPr>
        <w:t>uh</w:t>
      </w:r>
      <w:r>
        <w:rPr>
          <w:rFonts w:ascii="Arial Narrow" w:hAnsi="Arial Narrow" w:eastAsia="Arial Narrow" w:cs="Arial Narrow"/>
          <w:i/>
        </w:rPr>
        <w:t>,</w:t>
      </w:r>
    </w:p>
    <w:p w:rsidR="006F5166" w:rsidRDefault="006F5166" w14:paraId="4773B25A" w14:textId="0A925BE9">
      <w:pPr>
        <w:spacing w:before="9" w:line="180" w:lineRule="exact"/>
        <w:rPr>
          <w:sz w:val="19"/>
          <w:szCs w:val="19"/>
        </w:rPr>
      </w:pPr>
    </w:p>
    <w:p w:rsidR="00342616" w:rsidP="00342616" w:rsidRDefault="00342616" w14:paraId="60C87E2B" w14:textId="77777777">
      <w:pPr>
        <w:ind w:left="101"/>
        <w:rPr>
          <w:rFonts w:ascii="Arial Narrow" w:hAnsi="Arial Narrow" w:eastAsia="Arial Narrow" w:cs="Arial Narrow"/>
          <w:sz w:val="22"/>
          <w:szCs w:val="22"/>
        </w:rPr>
      </w:pPr>
      <w:r>
        <w:rPr>
          <w:rFonts w:ascii="Arial Narrow" w:hAnsi="Arial Narrow" w:eastAsia="Arial Narrow" w:cs="Arial Narrow"/>
          <w:spacing w:val="2"/>
          <w:sz w:val="22"/>
          <w:szCs w:val="22"/>
        </w:rPr>
        <w:t>D</w:t>
      </w:r>
      <w:r>
        <w:rPr>
          <w:rFonts w:ascii="Arial Narrow" w:hAnsi="Arial Narrow" w:eastAsia="Arial Narrow" w:cs="Arial Narrow"/>
          <w:sz w:val="22"/>
          <w:szCs w:val="22"/>
        </w:rPr>
        <w:t>en</w:t>
      </w:r>
      <w:r>
        <w:rPr>
          <w:rFonts w:ascii="Arial Narrow" w:hAnsi="Arial Narrow" w:eastAsia="Arial Narrow" w:cs="Arial Narrow"/>
          <w:spacing w:val="-1"/>
          <w:sz w:val="22"/>
          <w:szCs w:val="22"/>
        </w:rPr>
        <w:t>g</w:t>
      </w:r>
      <w:r>
        <w:rPr>
          <w:rFonts w:ascii="Arial Narrow" w:hAnsi="Arial Narrow" w:eastAsia="Arial Narrow" w:cs="Arial Narrow"/>
          <w:sz w:val="22"/>
          <w:szCs w:val="22"/>
        </w:rPr>
        <w:t>an</w:t>
      </w:r>
      <w:r>
        <w:rPr>
          <w:rFonts w:ascii="Arial Narrow" w:hAnsi="Arial Narrow" w:eastAsia="Arial Narrow" w:cs="Arial Narrow"/>
          <w:spacing w:val="1"/>
          <w:sz w:val="22"/>
          <w:szCs w:val="22"/>
        </w:rPr>
        <w:t xml:space="preserve"> </w:t>
      </w:r>
      <w:r>
        <w:rPr>
          <w:rFonts w:ascii="Arial Narrow" w:hAnsi="Arial Narrow" w:eastAsia="Arial Narrow" w:cs="Arial Narrow"/>
          <w:sz w:val="22"/>
          <w:szCs w:val="22"/>
        </w:rPr>
        <w:t>ho</w:t>
      </w:r>
      <w:r>
        <w:rPr>
          <w:rFonts w:ascii="Arial Narrow" w:hAnsi="Arial Narrow" w:eastAsia="Arial Narrow" w:cs="Arial Narrow"/>
          <w:spacing w:val="-1"/>
          <w:sz w:val="22"/>
          <w:szCs w:val="22"/>
        </w:rPr>
        <w:t>r</w:t>
      </w:r>
      <w:r>
        <w:rPr>
          <w:rFonts w:ascii="Arial Narrow" w:hAnsi="Arial Narrow" w:eastAsia="Arial Narrow" w:cs="Arial Narrow"/>
          <w:spacing w:val="2"/>
          <w:sz w:val="22"/>
          <w:szCs w:val="22"/>
        </w:rPr>
        <w:t>m</w:t>
      </w:r>
      <w:r>
        <w:rPr>
          <w:rFonts w:ascii="Arial Narrow" w:hAnsi="Arial Narrow" w:eastAsia="Arial Narrow" w:cs="Arial Narrow"/>
          <w:sz w:val="22"/>
          <w:szCs w:val="22"/>
        </w:rPr>
        <w:t>a</w:t>
      </w:r>
      <w:r>
        <w:rPr>
          <w:rFonts w:ascii="Arial Narrow" w:hAnsi="Arial Narrow" w:eastAsia="Arial Narrow" w:cs="Arial Narrow"/>
          <w:spacing w:val="-2"/>
          <w:sz w:val="22"/>
          <w:szCs w:val="22"/>
        </w:rPr>
        <w:t>t</w:t>
      </w:r>
      <w:r>
        <w:rPr>
          <w:rFonts w:ascii="Arial Narrow" w:hAnsi="Arial Narrow" w:eastAsia="Arial Narrow" w:cs="Arial Narrow"/>
          <w:sz w:val="22"/>
          <w:szCs w:val="22"/>
        </w:rPr>
        <w:t>,</w:t>
      </w:r>
    </w:p>
    <w:p w:rsidR="00BF1E16" w:rsidP="006C3ED0" w:rsidRDefault="00BF1E16" w14:paraId="70C74D3A" w14:textId="403CD31D">
      <w:pPr>
        <w:spacing w:line="240" w:lineRule="exact"/>
        <w:ind w:right="1034"/>
        <w:jc w:val="both"/>
        <w:rPr>
          <w:rFonts w:ascii="Arial Narrow" w:hAnsi="Arial Narrow" w:eastAsia="Arial Narrow" w:cs="Arial Narrow"/>
          <w:sz w:val="22"/>
          <w:szCs w:val="22"/>
        </w:rPr>
      </w:pPr>
    </w:p>
    <w:p w:rsidR="0047746C" w:rsidP="0047746C" w:rsidRDefault="0047746C" w14:paraId="2C886C3A" w14:textId="77777777">
      <w:pPr>
        <w:spacing w:line="240" w:lineRule="exact"/>
        <w:ind w:left="101" w:right="1034" w:firstLine="568"/>
        <w:jc w:val="both"/>
        <w:rPr>
          <w:rFonts w:ascii="Arial Narrow" w:hAnsi="Arial Narrow" w:eastAsia="Arial Narrow" w:cs="Arial Narrow"/>
          <w:sz w:val="22"/>
          <w:szCs w:val="22"/>
        </w:rPr>
      </w:pPr>
      <w:r>
        <w:rPr>
          <w:rFonts w:ascii="Arial Narrow" w:hAnsi="Arial Narrow" w:eastAsia="Arial Narrow" w:cs="Arial Narrow"/>
          <w:spacing w:val="2"/>
          <w:sz w:val="22"/>
          <w:szCs w:val="22"/>
        </w:rPr>
        <w:t>T</w:t>
      </w:r>
      <w:r>
        <w:rPr>
          <w:rFonts w:ascii="Arial Narrow" w:hAnsi="Arial Narrow" w:eastAsia="Arial Narrow" w:cs="Arial Narrow"/>
          <w:spacing w:val="-1"/>
          <w:sz w:val="22"/>
          <w:szCs w:val="22"/>
        </w:rPr>
        <w:t>e</w:t>
      </w:r>
      <w:r>
        <w:rPr>
          <w:rFonts w:ascii="Arial Narrow" w:hAnsi="Arial Narrow" w:eastAsia="Arial Narrow" w:cs="Arial Narrow"/>
          <w:sz w:val="22"/>
          <w:szCs w:val="22"/>
        </w:rPr>
        <w:t>r</w:t>
      </w:r>
      <w:r>
        <w:rPr>
          <w:rFonts w:ascii="Arial Narrow" w:hAnsi="Arial Narrow" w:eastAsia="Arial Narrow" w:cs="Arial Narrow"/>
          <w:spacing w:val="-8"/>
          <w:sz w:val="22"/>
          <w:szCs w:val="22"/>
        </w:rPr>
        <w:t>i</w:t>
      </w:r>
      <w:r>
        <w:rPr>
          <w:rFonts w:ascii="Arial Narrow" w:hAnsi="Arial Narrow" w:eastAsia="Arial Narrow" w:cs="Arial Narrow"/>
          <w:spacing w:val="5"/>
          <w:sz w:val="22"/>
          <w:szCs w:val="22"/>
        </w:rPr>
        <w:t>r</w:t>
      </w:r>
      <w:r>
        <w:rPr>
          <w:rFonts w:ascii="Arial Narrow" w:hAnsi="Arial Narrow" w:eastAsia="Arial Narrow" w:cs="Arial Narrow"/>
          <w:spacing w:val="-8"/>
          <w:sz w:val="22"/>
          <w:szCs w:val="22"/>
        </w:rPr>
        <w:t>i</w:t>
      </w:r>
      <w:r>
        <w:rPr>
          <w:rFonts w:ascii="Arial Narrow" w:hAnsi="Arial Narrow" w:eastAsia="Arial Narrow" w:cs="Arial Narrow"/>
          <w:sz w:val="22"/>
          <w:szCs w:val="22"/>
        </w:rPr>
        <w:t>ng</w:t>
      </w:r>
      <w:r>
        <w:rPr>
          <w:rFonts w:ascii="Arial Narrow" w:hAnsi="Arial Narrow" w:eastAsia="Arial Narrow" w:cs="Arial Narrow"/>
          <w:spacing w:val="1"/>
          <w:sz w:val="22"/>
          <w:szCs w:val="22"/>
        </w:rPr>
        <w:t xml:space="preserve"> </w:t>
      </w:r>
      <w:r>
        <w:rPr>
          <w:rFonts w:ascii="Arial Narrow" w:hAnsi="Arial Narrow" w:eastAsia="Arial Narrow" w:cs="Arial Narrow"/>
          <w:spacing w:val="2"/>
          <w:sz w:val="22"/>
          <w:szCs w:val="22"/>
        </w:rPr>
        <w:t>s</w:t>
      </w:r>
      <w:r>
        <w:rPr>
          <w:rFonts w:ascii="Arial Narrow" w:hAnsi="Arial Narrow" w:eastAsia="Arial Narrow" w:cs="Arial Narrow"/>
          <w:sz w:val="22"/>
          <w:szCs w:val="22"/>
        </w:rPr>
        <w:t>a</w:t>
      </w:r>
      <w:r>
        <w:rPr>
          <w:rFonts w:ascii="Arial Narrow" w:hAnsi="Arial Narrow" w:eastAsia="Arial Narrow" w:cs="Arial Narrow"/>
          <w:spacing w:val="4"/>
          <w:sz w:val="22"/>
          <w:szCs w:val="22"/>
        </w:rPr>
        <w:t>l</w:t>
      </w:r>
      <w:r>
        <w:rPr>
          <w:rFonts w:ascii="Arial Narrow" w:hAnsi="Arial Narrow" w:eastAsia="Arial Narrow" w:cs="Arial Narrow"/>
          <w:spacing w:val="-4"/>
          <w:sz w:val="22"/>
          <w:szCs w:val="22"/>
        </w:rPr>
        <w:t>a</w:t>
      </w:r>
      <w:r>
        <w:rPr>
          <w:rFonts w:ascii="Arial Narrow" w:hAnsi="Arial Narrow" w:eastAsia="Arial Narrow" w:cs="Arial Narrow"/>
          <w:sz w:val="22"/>
          <w:szCs w:val="22"/>
        </w:rPr>
        <w:t>m dan</w:t>
      </w:r>
      <w:r>
        <w:rPr>
          <w:rFonts w:ascii="Arial Narrow" w:hAnsi="Arial Narrow" w:eastAsia="Arial Narrow" w:cs="Arial Narrow"/>
          <w:spacing w:val="-2"/>
          <w:sz w:val="22"/>
          <w:szCs w:val="22"/>
        </w:rPr>
        <w:t xml:space="preserve"> </w:t>
      </w:r>
      <w:r>
        <w:rPr>
          <w:rFonts w:ascii="Arial Narrow" w:hAnsi="Arial Narrow" w:eastAsia="Arial Narrow" w:cs="Arial Narrow"/>
          <w:sz w:val="22"/>
          <w:szCs w:val="22"/>
        </w:rPr>
        <w:t>doa</w:t>
      </w:r>
      <w:r>
        <w:rPr>
          <w:rFonts w:ascii="Arial Narrow" w:hAnsi="Arial Narrow" w:eastAsia="Arial Narrow" w:cs="Arial Narrow"/>
          <w:spacing w:val="-7"/>
          <w:sz w:val="22"/>
          <w:szCs w:val="22"/>
        </w:rPr>
        <w:t xml:space="preserve"> </w:t>
      </w:r>
      <w:r>
        <w:rPr>
          <w:rFonts w:ascii="Arial Narrow" w:hAnsi="Arial Narrow" w:eastAsia="Arial Narrow" w:cs="Arial Narrow"/>
          <w:spacing w:val="2"/>
          <w:sz w:val="22"/>
          <w:szCs w:val="22"/>
        </w:rPr>
        <w:t>s</w:t>
      </w:r>
      <w:r>
        <w:rPr>
          <w:rFonts w:ascii="Arial Narrow" w:hAnsi="Arial Narrow" w:eastAsia="Arial Narrow" w:cs="Arial Narrow"/>
          <w:spacing w:val="-4"/>
          <w:sz w:val="22"/>
          <w:szCs w:val="22"/>
        </w:rPr>
        <w:t>e</w:t>
      </w:r>
      <w:r>
        <w:rPr>
          <w:rFonts w:ascii="Arial Narrow" w:hAnsi="Arial Narrow" w:eastAsia="Arial Narrow" w:cs="Arial Narrow"/>
          <w:spacing w:val="2"/>
          <w:sz w:val="22"/>
          <w:szCs w:val="22"/>
        </w:rPr>
        <w:t>m</w:t>
      </w:r>
      <w:r>
        <w:rPr>
          <w:rFonts w:ascii="Arial Narrow" w:hAnsi="Arial Narrow" w:eastAsia="Arial Narrow" w:cs="Arial Narrow"/>
          <w:spacing w:val="-1"/>
          <w:sz w:val="22"/>
          <w:szCs w:val="22"/>
        </w:rPr>
        <w:t>o</w:t>
      </w:r>
      <w:r>
        <w:rPr>
          <w:rFonts w:ascii="Arial Narrow" w:hAnsi="Arial Narrow" w:eastAsia="Arial Narrow" w:cs="Arial Narrow"/>
          <w:sz w:val="22"/>
          <w:szCs w:val="22"/>
        </w:rPr>
        <w:t>ga</w:t>
      </w:r>
      <w:r>
        <w:rPr>
          <w:rFonts w:ascii="Arial Narrow" w:hAnsi="Arial Narrow" w:eastAsia="Arial Narrow" w:cs="Arial Narrow"/>
          <w:spacing w:val="-2"/>
          <w:sz w:val="22"/>
          <w:szCs w:val="22"/>
        </w:rPr>
        <w:t xml:space="preserve"> s</w:t>
      </w:r>
      <w:r>
        <w:rPr>
          <w:rFonts w:ascii="Arial Narrow" w:hAnsi="Arial Narrow" w:eastAsia="Arial Narrow" w:cs="Arial Narrow"/>
          <w:sz w:val="22"/>
          <w:szCs w:val="22"/>
        </w:rPr>
        <w:t>ega</w:t>
      </w:r>
      <w:r>
        <w:rPr>
          <w:rFonts w:ascii="Arial Narrow" w:hAnsi="Arial Narrow" w:eastAsia="Arial Narrow" w:cs="Arial Narrow"/>
          <w:spacing w:val="-8"/>
          <w:sz w:val="22"/>
          <w:szCs w:val="22"/>
        </w:rPr>
        <w:t>l</w:t>
      </w:r>
      <w:r>
        <w:rPr>
          <w:rFonts w:ascii="Arial Narrow" w:hAnsi="Arial Narrow" w:eastAsia="Arial Narrow" w:cs="Arial Narrow"/>
          <w:sz w:val="22"/>
          <w:szCs w:val="22"/>
        </w:rPr>
        <w:t>a</w:t>
      </w:r>
      <w:r>
        <w:rPr>
          <w:rFonts w:ascii="Arial Narrow" w:hAnsi="Arial Narrow" w:eastAsia="Arial Narrow" w:cs="Arial Narrow"/>
          <w:spacing w:val="-2"/>
          <w:sz w:val="22"/>
          <w:szCs w:val="22"/>
        </w:rPr>
        <w:t xml:space="preserve"> </w:t>
      </w:r>
      <w:r>
        <w:rPr>
          <w:rFonts w:ascii="Arial Narrow" w:hAnsi="Arial Narrow" w:eastAsia="Arial Narrow" w:cs="Arial Narrow"/>
          <w:spacing w:val="-1"/>
          <w:sz w:val="22"/>
          <w:szCs w:val="22"/>
        </w:rPr>
        <w:t>a</w:t>
      </w:r>
      <w:r>
        <w:rPr>
          <w:rFonts w:ascii="Arial Narrow" w:hAnsi="Arial Narrow" w:eastAsia="Arial Narrow" w:cs="Arial Narrow"/>
          <w:spacing w:val="2"/>
          <w:sz w:val="22"/>
          <w:szCs w:val="22"/>
        </w:rPr>
        <w:t>kt</w:t>
      </w:r>
      <w:r>
        <w:rPr>
          <w:rFonts w:ascii="Arial Narrow" w:hAnsi="Arial Narrow" w:eastAsia="Arial Narrow" w:cs="Arial Narrow"/>
          <w:spacing w:val="-8"/>
          <w:sz w:val="22"/>
          <w:szCs w:val="22"/>
        </w:rPr>
        <w:t>i</w:t>
      </w:r>
      <w:r>
        <w:rPr>
          <w:rFonts w:ascii="Arial Narrow" w:hAnsi="Arial Narrow" w:eastAsia="Arial Narrow" w:cs="Arial Narrow"/>
          <w:spacing w:val="2"/>
          <w:sz w:val="22"/>
          <w:szCs w:val="22"/>
        </w:rPr>
        <w:t>f</w:t>
      </w:r>
      <w:r>
        <w:rPr>
          <w:rFonts w:ascii="Arial Narrow" w:hAnsi="Arial Narrow" w:eastAsia="Arial Narrow" w:cs="Arial Narrow"/>
          <w:sz w:val="22"/>
          <w:szCs w:val="22"/>
        </w:rPr>
        <w:t>i</w:t>
      </w:r>
      <w:r>
        <w:rPr>
          <w:rFonts w:ascii="Arial Narrow" w:hAnsi="Arial Narrow" w:eastAsia="Arial Narrow" w:cs="Arial Narrow"/>
          <w:spacing w:val="2"/>
          <w:sz w:val="22"/>
          <w:szCs w:val="22"/>
        </w:rPr>
        <w:t>t</w:t>
      </w:r>
      <w:r>
        <w:rPr>
          <w:rFonts w:ascii="Arial Narrow" w:hAnsi="Arial Narrow" w:eastAsia="Arial Narrow" w:cs="Arial Narrow"/>
          <w:sz w:val="22"/>
          <w:szCs w:val="22"/>
        </w:rPr>
        <w:t>as</w:t>
      </w:r>
      <w:r>
        <w:rPr>
          <w:rFonts w:ascii="Arial Narrow" w:hAnsi="Arial Narrow" w:eastAsia="Arial Narrow" w:cs="Arial Narrow"/>
          <w:spacing w:val="-4"/>
          <w:sz w:val="22"/>
          <w:szCs w:val="22"/>
        </w:rPr>
        <w:t xml:space="preserve"> </w:t>
      </w:r>
      <w:r>
        <w:rPr>
          <w:rFonts w:ascii="Arial Narrow" w:hAnsi="Arial Narrow" w:eastAsia="Arial Narrow" w:cs="Arial Narrow"/>
          <w:spacing w:val="2"/>
          <w:sz w:val="22"/>
          <w:szCs w:val="22"/>
        </w:rPr>
        <w:t>k</w:t>
      </w:r>
      <w:r>
        <w:rPr>
          <w:rFonts w:ascii="Arial Narrow" w:hAnsi="Arial Narrow" w:eastAsia="Arial Narrow" w:cs="Arial Narrow"/>
          <w:spacing w:val="-4"/>
          <w:sz w:val="22"/>
          <w:szCs w:val="22"/>
        </w:rPr>
        <w:t>i</w:t>
      </w:r>
      <w:r>
        <w:rPr>
          <w:rFonts w:ascii="Arial Narrow" w:hAnsi="Arial Narrow" w:eastAsia="Arial Narrow" w:cs="Arial Narrow"/>
          <w:spacing w:val="2"/>
          <w:sz w:val="22"/>
          <w:szCs w:val="22"/>
        </w:rPr>
        <w:t>t</w:t>
      </w:r>
      <w:r>
        <w:rPr>
          <w:rFonts w:ascii="Arial Narrow" w:hAnsi="Arial Narrow" w:eastAsia="Arial Narrow" w:cs="Arial Narrow"/>
          <w:sz w:val="22"/>
          <w:szCs w:val="22"/>
        </w:rPr>
        <w:t>a</w:t>
      </w:r>
      <w:r>
        <w:rPr>
          <w:rFonts w:ascii="Arial Narrow" w:hAnsi="Arial Narrow" w:eastAsia="Arial Narrow" w:cs="Arial Narrow"/>
          <w:spacing w:val="-6"/>
          <w:sz w:val="22"/>
          <w:szCs w:val="22"/>
        </w:rPr>
        <w:t xml:space="preserve"> </w:t>
      </w:r>
      <w:r>
        <w:rPr>
          <w:rFonts w:ascii="Arial Narrow" w:hAnsi="Arial Narrow" w:eastAsia="Arial Narrow" w:cs="Arial Narrow"/>
          <w:spacing w:val="-2"/>
          <w:sz w:val="22"/>
          <w:szCs w:val="22"/>
        </w:rPr>
        <w:t>s</w:t>
      </w:r>
      <w:r>
        <w:rPr>
          <w:rFonts w:ascii="Arial Narrow" w:hAnsi="Arial Narrow" w:eastAsia="Arial Narrow" w:cs="Arial Narrow"/>
          <w:sz w:val="22"/>
          <w:szCs w:val="22"/>
        </w:rPr>
        <w:t>enan</w:t>
      </w:r>
      <w:r>
        <w:rPr>
          <w:rFonts w:ascii="Arial Narrow" w:hAnsi="Arial Narrow" w:eastAsia="Arial Narrow" w:cs="Arial Narrow"/>
          <w:spacing w:val="2"/>
          <w:sz w:val="22"/>
          <w:szCs w:val="22"/>
        </w:rPr>
        <w:t>t</w:t>
      </w:r>
      <w:r>
        <w:rPr>
          <w:rFonts w:ascii="Arial Narrow" w:hAnsi="Arial Narrow" w:eastAsia="Arial Narrow" w:cs="Arial Narrow"/>
          <w:spacing w:val="-8"/>
          <w:sz w:val="22"/>
          <w:szCs w:val="22"/>
        </w:rPr>
        <w:t>i</w:t>
      </w:r>
      <w:r>
        <w:rPr>
          <w:rFonts w:ascii="Arial Narrow" w:hAnsi="Arial Narrow" w:eastAsia="Arial Narrow" w:cs="Arial Narrow"/>
          <w:sz w:val="22"/>
          <w:szCs w:val="22"/>
        </w:rPr>
        <w:t>a</w:t>
      </w:r>
      <w:r>
        <w:rPr>
          <w:rFonts w:ascii="Arial Narrow" w:hAnsi="Arial Narrow" w:eastAsia="Arial Narrow" w:cs="Arial Narrow"/>
          <w:spacing w:val="2"/>
          <w:sz w:val="22"/>
          <w:szCs w:val="22"/>
        </w:rPr>
        <w:t>s</w:t>
      </w:r>
      <w:r>
        <w:rPr>
          <w:rFonts w:ascii="Arial Narrow" w:hAnsi="Arial Narrow" w:eastAsia="Arial Narrow" w:cs="Arial Narrow"/>
          <w:sz w:val="22"/>
          <w:szCs w:val="22"/>
        </w:rPr>
        <w:t>a</w:t>
      </w:r>
      <w:r>
        <w:rPr>
          <w:rFonts w:ascii="Arial Narrow" w:hAnsi="Arial Narrow" w:eastAsia="Arial Narrow" w:cs="Arial Narrow"/>
          <w:spacing w:val="-2"/>
          <w:sz w:val="22"/>
          <w:szCs w:val="22"/>
        </w:rPr>
        <w:t xml:space="preserve"> </w:t>
      </w:r>
      <w:r>
        <w:rPr>
          <w:rFonts w:ascii="Arial Narrow" w:hAnsi="Arial Narrow" w:eastAsia="Arial Narrow" w:cs="Arial Narrow"/>
          <w:sz w:val="22"/>
          <w:szCs w:val="22"/>
        </w:rPr>
        <w:t>b</w:t>
      </w:r>
      <w:r>
        <w:rPr>
          <w:rFonts w:ascii="Arial Narrow" w:hAnsi="Arial Narrow" w:eastAsia="Arial Narrow" w:cs="Arial Narrow"/>
          <w:spacing w:val="-1"/>
          <w:sz w:val="22"/>
          <w:szCs w:val="22"/>
        </w:rPr>
        <w:t>e</w:t>
      </w:r>
      <w:r>
        <w:rPr>
          <w:rFonts w:ascii="Arial Narrow" w:hAnsi="Arial Narrow" w:eastAsia="Arial Narrow" w:cs="Arial Narrow"/>
          <w:sz w:val="22"/>
          <w:szCs w:val="22"/>
        </w:rPr>
        <w:t>rj</w:t>
      </w:r>
      <w:r>
        <w:rPr>
          <w:rFonts w:ascii="Arial Narrow" w:hAnsi="Arial Narrow" w:eastAsia="Arial Narrow" w:cs="Arial Narrow"/>
          <w:spacing w:val="-1"/>
          <w:sz w:val="22"/>
          <w:szCs w:val="22"/>
        </w:rPr>
        <w:t>a</w:t>
      </w:r>
      <w:r>
        <w:rPr>
          <w:rFonts w:ascii="Arial Narrow" w:hAnsi="Arial Narrow" w:eastAsia="Arial Narrow" w:cs="Arial Narrow"/>
          <w:spacing w:val="-8"/>
          <w:sz w:val="22"/>
          <w:szCs w:val="22"/>
        </w:rPr>
        <w:t>l</w:t>
      </w:r>
      <w:r>
        <w:rPr>
          <w:rFonts w:ascii="Arial Narrow" w:hAnsi="Arial Narrow" w:eastAsia="Arial Narrow" w:cs="Arial Narrow"/>
          <w:spacing w:val="-1"/>
          <w:sz w:val="22"/>
          <w:szCs w:val="22"/>
        </w:rPr>
        <w:t>a</w:t>
      </w:r>
      <w:r>
        <w:rPr>
          <w:rFonts w:ascii="Arial Narrow" w:hAnsi="Arial Narrow" w:eastAsia="Arial Narrow" w:cs="Arial Narrow"/>
          <w:sz w:val="22"/>
          <w:szCs w:val="22"/>
        </w:rPr>
        <w:t>n</w:t>
      </w:r>
      <w:r>
        <w:rPr>
          <w:rFonts w:ascii="Arial Narrow" w:hAnsi="Arial Narrow" w:eastAsia="Arial Narrow" w:cs="Arial Narrow"/>
          <w:spacing w:val="2"/>
          <w:sz w:val="22"/>
          <w:szCs w:val="22"/>
        </w:rPr>
        <w:t xml:space="preserve"> </w:t>
      </w:r>
      <w:r>
        <w:rPr>
          <w:rFonts w:ascii="Arial Narrow" w:hAnsi="Arial Narrow" w:eastAsia="Arial Narrow" w:cs="Arial Narrow"/>
          <w:spacing w:val="4"/>
          <w:sz w:val="22"/>
          <w:szCs w:val="22"/>
        </w:rPr>
        <w:t>l</w:t>
      </w:r>
      <w:r>
        <w:rPr>
          <w:rFonts w:ascii="Arial Narrow" w:hAnsi="Arial Narrow" w:eastAsia="Arial Narrow" w:cs="Arial Narrow"/>
          <w:sz w:val="22"/>
          <w:szCs w:val="22"/>
        </w:rPr>
        <w:t>a</w:t>
      </w:r>
      <w:r>
        <w:rPr>
          <w:rFonts w:ascii="Arial Narrow" w:hAnsi="Arial Narrow" w:eastAsia="Arial Narrow" w:cs="Arial Narrow"/>
          <w:spacing w:val="-4"/>
          <w:sz w:val="22"/>
          <w:szCs w:val="22"/>
        </w:rPr>
        <w:t>n</w:t>
      </w:r>
      <w:r>
        <w:rPr>
          <w:rFonts w:ascii="Arial Narrow" w:hAnsi="Arial Narrow" w:eastAsia="Arial Narrow" w:cs="Arial Narrow"/>
          <w:spacing w:val="2"/>
          <w:sz w:val="22"/>
          <w:szCs w:val="22"/>
        </w:rPr>
        <w:t>c</w:t>
      </w:r>
      <w:r>
        <w:rPr>
          <w:rFonts w:ascii="Arial Narrow" w:hAnsi="Arial Narrow" w:eastAsia="Arial Narrow" w:cs="Arial Narrow"/>
          <w:sz w:val="22"/>
          <w:szCs w:val="22"/>
        </w:rPr>
        <w:t>ar</w:t>
      </w:r>
      <w:r>
        <w:rPr>
          <w:rFonts w:ascii="Arial Narrow" w:hAnsi="Arial Narrow" w:eastAsia="Arial Narrow" w:cs="Arial Narrow"/>
          <w:spacing w:val="-2"/>
          <w:sz w:val="22"/>
          <w:szCs w:val="22"/>
        </w:rPr>
        <w:t xml:space="preserve"> </w:t>
      </w:r>
      <w:r>
        <w:rPr>
          <w:rFonts w:ascii="Arial Narrow" w:hAnsi="Arial Narrow" w:eastAsia="Arial Narrow" w:cs="Arial Narrow"/>
          <w:spacing w:val="4"/>
          <w:sz w:val="22"/>
          <w:szCs w:val="22"/>
        </w:rPr>
        <w:t>d</w:t>
      </w:r>
      <w:r>
        <w:rPr>
          <w:rFonts w:ascii="Arial Narrow" w:hAnsi="Arial Narrow" w:eastAsia="Arial Narrow" w:cs="Arial Narrow"/>
          <w:sz w:val="22"/>
          <w:szCs w:val="22"/>
        </w:rPr>
        <w:t>an</w:t>
      </w:r>
      <w:r>
        <w:rPr>
          <w:rFonts w:ascii="Arial Narrow" w:hAnsi="Arial Narrow" w:eastAsia="Arial Narrow" w:cs="Arial Narrow"/>
          <w:spacing w:val="-10"/>
          <w:sz w:val="22"/>
          <w:szCs w:val="22"/>
        </w:rPr>
        <w:t xml:space="preserve"> </w:t>
      </w:r>
      <w:r>
        <w:rPr>
          <w:rFonts w:ascii="Arial Narrow" w:hAnsi="Arial Narrow" w:eastAsia="Arial Narrow" w:cs="Arial Narrow"/>
          <w:spacing w:val="2"/>
          <w:sz w:val="22"/>
          <w:szCs w:val="22"/>
        </w:rPr>
        <w:t>m</w:t>
      </w:r>
      <w:r>
        <w:rPr>
          <w:rFonts w:ascii="Arial Narrow" w:hAnsi="Arial Narrow" w:eastAsia="Arial Narrow" w:cs="Arial Narrow"/>
          <w:sz w:val="22"/>
          <w:szCs w:val="22"/>
        </w:rPr>
        <w:t>en</w:t>
      </w:r>
      <w:r>
        <w:rPr>
          <w:rFonts w:ascii="Arial Narrow" w:hAnsi="Arial Narrow" w:eastAsia="Arial Narrow" w:cs="Arial Narrow"/>
          <w:spacing w:val="4"/>
          <w:sz w:val="22"/>
          <w:szCs w:val="22"/>
        </w:rPr>
        <w:t>d</w:t>
      </w:r>
      <w:r>
        <w:rPr>
          <w:rFonts w:ascii="Arial Narrow" w:hAnsi="Arial Narrow" w:eastAsia="Arial Narrow" w:cs="Arial Narrow"/>
          <w:sz w:val="22"/>
          <w:szCs w:val="22"/>
        </w:rPr>
        <w:t>apat per</w:t>
      </w:r>
      <w:r>
        <w:rPr>
          <w:rFonts w:ascii="Arial Narrow" w:hAnsi="Arial Narrow" w:eastAsia="Arial Narrow" w:cs="Arial Narrow"/>
          <w:spacing w:val="-8"/>
          <w:sz w:val="22"/>
          <w:szCs w:val="22"/>
        </w:rPr>
        <w:t>li</w:t>
      </w:r>
      <w:r>
        <w:rPr>
          <w:rFonts w:ascii="Arial Narrow" w:hAnsi="Arial Narrow" w:eastAsia="Arial Narrow" w:cs="Arial Narrow"/>
          <w:sz w:val="22"/>
          <w:szCs w:val="22"/>
        </w:rPr>
        <w:t>n</w:t>
      </w:r>
      <w:r>
        <w:rPr>
          <w:rFonts w:ascii="Arial Narrow" w:hAnsi="Arial Narrow" w:eastAsia="Arial Narrow" w:cs="Arial Narrow"/>
          <w:spacing w:val="4"/>
          <w:sz w:val="22"/>
          <w:szCs w:val="22"/>
        </w:rPr>
        <w:t>du</w:t>
      </w:r>
      <w:r>
        <w:rPr>
          <w:rFonts w:ascii="Arial Narrow" w:hAnsi="Arial Narrow" w:eastAsia="Arial Narrow" w:cs="Arial Narrow"/>
          <w:sz w:val="22"/>
          <w:szCs w:val="22"/>
        </w:rPr>
        <w:t>n</w:t>
      </w:r>
      <w:r>
        <w:rPr>
          <w:rFonts w:ascii="Arial Narrow" w:hAnsi="Arial Narrow" w:eastAsia="Arial Narrow" w:cs="Arial Narrow"/>
          <w:spacing w:val="4"/>
          <w:sz w:val="22"/>
          <w:szCs w:val="22"/>
        </w:rPr>
        <w:t>g</w:t>
      </w:r>
      <w:r>
        <w:rPr>
          <w:rFonts w:ascii="Arial Narrow" w:hAnsi="Arial Narrow" w:eastAsia="Arial Narrow" w:cs="Arial Narrow"/>
          <w:sz w:val="22"/>
          <w:szCs w:val="22"/>
        </w:rPr>
        <w:t xml:space="preserve">an </w:t>
      </w:r>
      <w:r>
        <w:rPr>
          <w:rFonts w:ascii="Arial Narrow" w:hAnsi="Arial Narrow" w:eastAsia="Arial Narrow" w:cs="Arial Narrow"/>
          <w:spacing w:val="7"/>
          <w:sz w:val="22"/>
          <w:szCs w:val="22"/>
        </w:rPr>
        <w:t>da</w:t>
      </w:r>
      <w:r>
        <w:rPr>
          <w:rFonts w:ascii="Arial Narrow" w:hAnsi="Arial Narrow" w:eastAsia="Arial Narrow" w:cs="Arial Narrow"/>
          <w:sz w:val="22"/>
          <w:szCs w:val="22"/>
        </w:rPr>
        <w:t>n</w:t>
      </w:r>
      <w:r>
        <w:rPr>
          <w:rFonts w:ascii="Arial Narrow" w:hAnsi="Arial Narrow" w:eastAsia="Arial Narrow" w:cs="Arial Narrow"/>
          <w:spacing w:val="17"/>
          <w:sz w:val="22"/>
          <w:szCs w:val="22"/>
        </w:rPr>
        <w:t xml:space="preserve"> </w:t>
      </w:r>
      <w:r>
        <w:rPr>
          <w:rFonts w:ascii="Arial Narrow" w:hAnsi="Arial Narrow" w:eastAsia="Arial Narrow" w:cs="Arial Narrow"/>
          <w:spacing w:val="4"/>
          <w:sz w:val="22"/>
          <w:szCs w:val="22"/>
        </w:rPr>
        <w:t>r</w:t>
      </w:r>
      <w:r>
        <w:rPr>
          <w:rFonts w:ascii="Arial Narrow" w:hAnsi="Arial Narrow" w:eastAsia="Arial Narrow" w:cs="Arial Narrow"/>
          <w:spacing w:val="7"/>
          <w:sz w:val="22"/>
          <w:szCs w:val="22"/>
        </w:rPr>
        <w:t>ah</w:t>
      </w:r>
      <w:r>
        <w:rPr>
          <w:rFonts w:ascii="Arial Narrow" w:hAnsi="Arial Narrow" w:eastAsia="Arial Narrow" w:cs="Arial Narrow"/>
          <w:spacing w:val="5"/>
          <w:sz w:val="22"/>
          <w:szCs w:val="22"/>
        </w:rPr>
        <w:t>m</w:t>
      </w:r>
      <w:r>
        <w:rPr>
          <w:rFonts w:ascii="Arial Narrow" w:hAnsi="Arial Narrow" w:eastAsia="Arial Narrow" w:cs="Arial Narrow"/>
          <w:spacing w:val="7"/>
          <w:sz w:val="22"/>
          <w:szCs w:val="22"/>
        </w:rPr>
        <w:t>a</w:t>
      </w:r>
      <w:r>
        <w:rPr>
          <w:rFonts w:ascii="Arial Narrow" w:hAnsi="Arial Narrow" w:eastAsia="Arial Narrow" w:cs="Arial Narrow"/>
          <w:sz w:val="22"/>
          <w:szCs w:val="22"/>
        </w:rPr>
        <w:t>t</w:t>
      </w:r>
      <w:r>
        <w:rPr>
          <w:rFonts w:ascii="Arial Narrow" w:hAnsi="Arial Narrow" w:eastAsia="Arial Narrow" w:cs="Arial Narrow"/>
          <w:spacing w:val="18"/>
          <w:sz w:val="22"/>
          <w:szCs w:val="22"/>
        </w:rPr>
        <w:t xml:space="preserve"> </w:t>
      </w:r>
      <w:r>
        <w:rPr>
          <w:rFonts w:ascii="Arial Narrow" w:hAnsi="Arial Narrow" w:eastAsia="Arial Narrow" w:cs="Arial Narrow"/>
          <w:spacing w:val="7"/>
          <w:sz w:val="22"/>
          <w:szCs w:val="22"/>
        </w:rPr>
        <w:t>d</w:t>
      </w:r>
      <w:r>
        <w:rPr>
          <w:rFonts w:ascii="Arial Narrow" w:hAnsi="Arial Narrow" w:eastAsia="Arial Narrow" w:cs="Arial Narrow"/>
          <w:spacing w:val="4"/>
          <w:sz w:val="22"/>
          <w:szCs w:val="22"/>
        </w:rPr>
        <w:t>a</w:t>
      </w:r>
      <w:r>
        <w:rPr>
          <w:rFonts w:ascii="Arial Narrow" w:hAnsi="Arial Narrow" w:eastAsia="Arial Narrow" w:cs="Arial Narrow"/>
          <w:spacing w:val="8"/>
          <w:sz w:val="22"/>
          <w:szCs w:val="22"/>
        </w:rPr>
        <w:t>r</w:t>
      </w:r>
      <w:r>
        <w:rPr>
          <w:rFonts w:ascii="Arial Narrow" w:hAnsi="Arial Narrow" w:eastAsia="Arial Narrow" w:cs="Arial Narrow"/>
          <w:sz w:val="22"/>
          <w:szCs w:val="22"/>
        </w:rPr>
        <w:t>i</w:t>
      </w:r>
      <w:r>
        <w:rPr>
          <w:rFonts w:ascii="Arial Narrow" w:hAnsi="Arial Narrow" w:eastAsia="Arial Narrow" w:cs="Arial Narrow"/>
          <w:spacing w:val="14"/>
          <w:sz w:val="22"/>
          <w:szCs w:val="22"/>
        </w:rPr>
        <w:t xml:space="preserve"> </w:t>
      </w:r>
      <w:r>
        <w:rPr>
          <w:rFonts w:ascii="Arial Narrow" w:hAnsi="Arial Narrow" w:eastAsia="Arial Narrow" w:cs="Arial Narrow"/>
          <w:sz w:val="22"/>
          <w:szCs w:val="22"/>
        </w:rPr>
        <w:t>A</w:t>
      </w:r>
      <w:r>
        <w:rPr>
          <w:rFonts w:ascii="Arial Narrow" w:hAnsi="Arial Narrow" w:eastAsia="Arial Narrow" w:cs="Arial Narrow"/>
          <w:spacing w:val="-8"/>
          <w:sz w:val="22"/>
          <w:szCs w:val="22"/>
        </w:rPr>
        <w:t>ll</w:t>
      </w:r>
      <w:r>
        <w:rPr>
          <w:rFonts w:ascii="Arial Narrow" w:hAnsi="Arial Narrow" w:eastAsia="Arial Narrow" w:cs="Arial Narrow"/>
          <w:sz w:val="22"/>
          <w:szCs w:val="22"/>
        </w:rPr>
        <w:t>ah</w:t>
      </w:r>
      <w:r>
        <w:rPr>
          <w:rFonts w:ascii="Arial Narrow" w:hAnsi="Arial Narrow" w:eastAsia="Arial Narrow" w:cs="Arial Narrow"/>
          <w:spacing w:val="10"/>
          <w:sz w:val="22"/>
          <w:szCs w:val="22"/>
        </w:rPr>
        <w:t xml:space="preserve"> </w:t>
      </w:r>
      <w:r>
        <w:rPr>
          <w:rFonts w:ascii="Arial Narrow" w:hAnsi="Arial Narrow" w:eastAsia="Arial Narrow" w:cs="Arial Narrow"/>
          <w:sz w:val="22"/>
          <w:szCs w:val="22"/>
        </w:rPr>
        <w:t>Subhanahu</w:t>
      </w:r>
      <w:r>
        <w:rPr>
          <w:rFonts w:ascii="Arial Narrow" w:hAnsi="Arial Narrow" w:eastAsia="Arial Narrow" w:cs="Arial Narrow"/>
          <w:spacing w:val="1"/>
          <w:sz w:val="22"/>
          <w:szCs w:val="22"/>
        </w:rPr>
        <w:t xml:space="preserve"> W</w:t>
      </w:r>
      <w:r>
        <w:rPr>
          <w:rFonts w:ascii="Arial Narrow" w:hAnsi="Arial Narrow" w:eastAsia="Arial Narrow" w:cs="Arial Narrow"/>
          <w:sz w:val="22"/>
          <w:szCs w:val="22"/>
        </w:rPr>
        <w:t>a</w:t>
      </w:r>
      <w:r>
        <w:rPr>
          <w:rFonts w:ascii="Arial Narrow" w:hAnsi="Arial Narrow" w:eastAsia="Arial Narrow" w:cs="Arial Narrow"/>
          <w:spacing w:val="2"/>
          <w:sz w:val="22"/>
          <w:szCs w:val="22"/>
        </w:rPr>
        <w:t>t</w:t>
      </w:r>
      <w:r>
        <w:rPr>
          <w:rFonts w:ascii="Arial Narrow" w:hAnsi="Arial Narrow" w:eastAsia="Arial Narrow" w:cs="Arial Narrow"/>
          <w:sz w:val="22"/>
          <w:szCs w:val="22"/>
        </w:rPr>
        <w:t>a’ala.</w:t>
      </w:r>
      <w:r>
        <w:rPr>
          <w:rFonts w:ascii="Arial Narrow" w:hAnsi="Arial Narrow" w:eastAsia="Arial Narrow" w:cs="Arial Narrow"/>
          <w:spacing w:val="5"/>
          <w:sz w:val="22"/>
          <w:szCs w:val="22"/>
        </w:rPr>
        <w:t xml:space="preserve"> </w:t>
      </w:r>
      <w:r>
        <w:rPr>
          <w:rFonts w:ascii="Arial Narrow" w:hAnsi="Arial Narrow" w:eastAsia="Arial Narrow" w:cs="Arial Narrow"/>
          <w:sz w:val="22"/>
          <w:szCs w:val="22"/>
        </w:rPr>
        <w:t>A</w:t>
      </w:r>
      <w:r>
        <w:rPr>
          <w:rFonts w:ascii="Arial Narrow" w:hAnsi="Arial Narrow" w:eastAsia="Arial Narrow" w:cs="Arial Narrow"/>
          <w:spacing w:val="-1"/>
          <w:sz w:val="22"/>
          <w:szCs w:val="22"/>
        </w:rPr>
        <w:t>a</w:t>
      </w:r>
      <w:r>
        <w:rPr>
          <w:rFonts w:ascii="Arial Narrow" w:hAnsi="Arial Narrow" w:eastAsia="Arial Narrow" w:cs="Arial Narrow"/>
          <w:spacing w:val="2"/>
          <w:sz w:val="22"/>
          <w:szCs w:val="22"/>
        </w:rPr>
        <w:t>m</w:t>
      </w:r>
      <w:r>
        <w:rPr>
          <w:rFonts w:ascii="Arial Narrow" w:hAnsi="Arial Narrow" w:eastAsia="Arial Narrow" w:cs="Arial Narrow"/>
          <w:spacing w:val="-4"/>
          <w:sz w:val="22"/>
          <w:szCs w:val="22"/>
        </w:rPr>
        <w:t>i</w:t>
      </w:r>
      <w:r>
        <w:rPr>
          <w:rFonts w:ascii="Arial Narrow" w:hAnsi="Arial Narrow" w:eastAsia="Arial Narrow" w:cs="Arial Narrow"/>
          <w:sz w:val="22"/>
          <w:szCs w:val="22"/>
        </w:rPr>
        <w:t>in.</w:t>
      </w:r>
    </w:p>
    <w:p w:rsidR="00FC16AE" w:rsidP="006C3ED0" w:rsidRDefault="00FC16AE" w14:paraId="7F4007C1" w14:textId="0971C3D7">
      <w:pPr>
        <w:spacing w:line="240" w:lineRule="exact"/>
        <w:ind w:left="101" w:right="1034" w:firstLine="568"/>
        <w:jc w:val="both"/>
        <w:rPr>
          <w:rFonts w:ascii="Arial Narrow" w:hAnsi="Arial Narrow" w:eastAsia="Arial Narrow" w:cs="Arial Narrow"/>
          <w:sz w:val="22"/>
          <w:szCs w:val="22"/>
        </w:rPr>
      </w:pPr>
    </w:p>
    <w:p w:rsidR="00FC16AE" w:rsidP="006C3ED0" w:rsidRDefault="0047746C" w14:paraId="1BA39AF7" w14:textId="621A71F2">
      <w:pPr>
        <w:spacing w:line="240" w:lineRule="exact"/>
        <w:ind w:left="101" w:right="1034" w:firstLine="568"/>
        <w:jc w:val="both"/>
        <w:rPr>
          <w:rFonts w:ascii="Arial Narrow" w:hAnsi="Arial Narrow" w:eastAsia="Arial Narrow" w:cs="Arial Narrow"/>
          <w:sz w:val="22"/>
          <w:szCs w:val="22"/>
        </w:rPr>
      </w:pPr>
      <w:r w:rsidRPr="7E034789">
        <w:rPr>
          <w:rFonts w:ascii="Arial Narrow" w:hAnsi="Arial Narrow" w:eastAsia="Arial Narrow" w:cs="Arial Narrow"/>
          <w:sz w:val="22"/>
          <w:szCs w:val="22"/>
        </w:rPr>
        <w:t xml:space="preserve">Sehubungan dengan </w:t>
      </w:r>
      <w:r w:rsidRPr="7E034789">
        <w:rPr>
          <w:rFonts w:ascii="Arial Narrow" w:hAnsi="Arial Narrow" w:eastAsia="Arial Narrow" w:cs="Arial Narrow"/>
          <w:color w:val="FF0000"/>
          <w:sz w:val="22"/>
          <w:szCs w:val="22"/>
        </w:rPr>
        <w:t>fungsi / kebut</w:t>
      </w:r>
      <w:r w:rsidRPr="7E034789" w:rsidR="54017596">
        <w:rPr>
          <w:rFonts w:ascii="Arial Narrow" w:hAnsi="Arial Narrow" w:eastAsia="Arial Narrow" w:cs="Arial Narrow"/>
          <w:color w:val="FF0000"/>
          <w:sz w:val="22"/>
          <w:szCs w:val="22"/>
        </w:rPr>
        <w:t>u</w:t>
      </w:r>
      <w:r w:rsidRPr="7E034789">
        <w:rPr>
          <w:rFonts w:ascii="Arial Narrow" w:hAnsi="Arial Narrow" w:eastAsia="Arial Narrow" w:cs="Arial Narrow"/>
          <w:color w:val="FF0000"/>
          <w:sz w:val="22"/>
          <w:szCs w:val="22"/>
        </w:rPr>
        <w:t>han unit kerja yaitu</w:t>
      </w:r>
      <w:r w:rsidRPr="7E034789" w:rsidR="00B55538">
        <w:rPr>
          <w:rFonts w:ascii="Arial Narrow" w:hAnsi="Arial Narrow" w:eastAsia="Arial Narrow" w:cs="Arial Narrow"/>
          <w:color w:val="FF0000"/>
          <w:sz w:val="22"/>
          <w:szCs w:val="22"/>
        </w:rPr>
        <w:t xml:space="preserve"> </w:t>
      </w:r>
      <w:r w:rsidRPr="7E034789" w:rsidR="00B55538">
        <w:rPr>
          <w:rFonts w:ascii="Arial Narrow" w:hAnsi="Arial Narrow" w:eastAsia="Arial Narrow" w:cs="Arial Narrow"/>
          <w:b/>
          <w:bCs/>
          <w:color w:val="FF0000"/>
          <w:sz w:val="22"/>
          <w:szCs w:val="22"/>
        </w:rPr>
        <w:t>rincian alasan</w:t>
      </w:r>
      <w:r w:rsidRPr="7E034789">
        <w:rPr>
          <w:rFonts w:ascii="Arial Narrow" w:hAnsi="Arial Narrow" w:eastAsia="Arial Narrow" w:cs="Arial Narrow"/>
          <w:color w:val="FF0000"/>
          <w:sz w:val="22"/>
          <w:szCs w:val="22"/>
        </w:rPr>
        <w:t xml:space="preserve"> </w:t>
      </w:r>
      <w:r w:rsidRPr="7E034789">
        <w:rPr>
          <w:rFonts w:ascii="Arial Narrow" w:hAnsi="Arial Narrow" w:eastAsia="Arial Narrow" w:cs="Arial Narrow"/>
          <w:sz w:val="22"/>
          <w:szCs w:val="22"/>
        </w:rPr>
        <w:t xml:space="preserve">. Dengan ini kami megajukan shared mailboxes unit kerja kami dengan alamat </w:t>
      </w:r>
      <w:hyperlink r:id="rId12">
        <w:r w:rsidRPr="7E034789">
          <w:rPr>
            <w:rStyle w:val="Hyperlink"/>
            <w:rFonts w:ascii="Arial Narrow" w:hAnsi="Arial Narrow" w:eastAsia="Arial Narrow" w:cs="Arial Narrow"/>
            <w:color w:val="FF0000"/>
            <w:sz w:val="22"/>
            <w:szCs w:val="22"/>
            <w:u w:val="none"/>
          </w:rPr>
          <w:t>nama.unit.kerja@kalla.co.id</w:t>
        </w:r>
      </w:hyperlink>
      <w:r w:rsidRPr="7E034789">
        <w:rPr>
          <w:rFonts w:ascii="Arial Narrow" w:hAnsi="Arial Narrow" w:eastAsia="Arial Narrow" w:cs="Arial Narrow"/>
          <w:color w:val="FF0000"/>
          <w:sz w:val="22"/>
          <w:szCs w:val="22"/>
        </w:rPr>
        <w:t xml:space="preserve"> </w:t>
      </w:r>
      <w:r w:rsidRPr="7E034789">
        <w:rPr>
          <w:rFonts w:ascii="Arial Narrow" w:hAnsi="Arial Narrow" w:eastAsia="Arial Narrow" w:cs="Arial Narrow"/>
          <w:sz w:val="22"/>
          <w:szCs w:val="22"/>
        </w:rPr>
        <w:t>.</w:t>
      </w:r>
    </w:p>
    <w:p w:rsidR="0047746C" w:rsidP="006C3ED0" w:rsidRDefault="0047746C" w14:paraId="156EB1CF" w14:textId="52A80AFE">
      <w:pPr>
        <w:spacing w:line="240" w:lineRule="exact"/>
        <w:ind w:left="101" w:right="1034" w:firstLine="568"/>
        <w:jc w:val="both"/>
        <w:rPr>
          <w:rFonts w:ascii="Arial Narrow" w:hAnsi="Arial Narrow" w:eastAsia="Arial Narrow" w:cs="Arial Narrow"/>
          <w:sz w:val="22"/>
          <w:szCs w:val="22"/>
        </w:rPr>
      </w:pPr>
    </w:p>
    <w:p w:rsidR="0047746C" w:rsidP="006C3ED0" w:rsidRDefault="00D67853" w14:paraId="13BAA657" w14:textId="37B3FF5F">
      <w:pPr>
        <w:spacing w:line="240" w:lineRule="exact"/>
        <w:ind w:left="101" w:right="1034" w:firstLine="568"/>
        <w:jc w:val="both"/>
        <w:rPr>
          <w:rFonts w:ascii="Arial Narrow" w:hAnsi="Arial Narrow" w:eastAsia="Arial Narrow" w:cs="Arial Narrow"/>
          <w:sz w:val="22"/>
          <w:szCs w:val="22"/>
        </w:rPr>
      </w:pPr>
      <w:r>
        <w:rPr>
          <w:rFonts w:ascii="Arial Narrow" w:hAnsi="Arial Narrow" w:eastAsia="Arial Narrow" w:cs="Arial Narrow"/>
          <w:sz w:val="22"/>
          <w:szCs w:val="22"/>
        </w:rPr>
        <w:t>Adapun tim yang memerlukan akses adalah sebagai berikut ;</w:t>
      </w:r>
    </w:p>
    <w:p w:rsidR="008C5856" w:rsidP="000302A0" w:rsidRDefault="008C5856" w14:paraId="0E9B1395" w14:textId="6E4AF8F1">
      <w:pPr>
        <w:pStyle w:val="ListParagraph"/>
        <w:spacing w:line="240" w:lineRule="exact"/>
        <w:ind w:left="821" w:right="1034"/>
        <w:jc w:val="both"/>
        <w:rPr>
          <w:rFonts w:ascii="Arial Narrow" w:hAnsi="Arial Narrow" w:eastAsia="Arial Narrow" w:cs="Arial Narrow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center" w:tblpY="-40"/>
        <w:tblW w:w="7691" w:type="dxa"/>
        <w:tblLook w:val="04A0" w:firstRow="1" w:lastRow="0" w:firstColumn="1" w:lastColumn="0" w:noHBand="0" w:noVBand="1"/>
      </w:tblPr>
      <w:tblGrid>
        <w:gridCol w:w="1559"/>
        <w:gridCol w:w="2487"/>
        <w:gridCol w:w="3645"/>
      </w:tblGrid>
      <w:tr w:rsidR="00D67853" w:rsidTr="570F7438" w14:paraId="53E30788" w14:textId="77777777">
        <w:tc>
          <w:tcPr>
            <w:tcW w:w="1559" w:type="dxa"/>
          </w:tcPr>
          <w:p w:rsidRPr="00B55538" w:rsidR="00D67853" w:rsidP="00D67853" w:rsidRDefault="00D67853" w14:paraId="74C76DE1" w14:textId="77777777">
            <w:pPr>
              <w:spacing w:line="240" w:lineRule="exact"/>
              <w:jc w:val="center"/>
              <w:rPr>
                <w:rFonts w:ascii="Arial Narrow" w:hAnsi="Arial Narrow" w:eastAsia="Arial Narrow" w:cs="Arial Narrow"/>
                <w:b/>
                <w:bCs/>
                <w:sz w:val="22"/>
                <w:szCs w:val="22"/>
              </w:rPr>
            </w:pPr>
            <w:r w:rsidRPr="00B55538">
              <w:rPr>
                <w:rFonts w:ascii="Arial Narrow" w:hAnsi="Arial Narrow" w:eastAsia="Arial Narrow" w:cs="Arial Narrow"/>
                <w:b/>
                <w:bCs/>
                <w:sz w:val="22"/>
                <w:szCs w:val="22"/>
              </w:rPr>
              <w:t>NIK</w:t>
            </w:r>
          </w:p>
        </w:tc>
        <w:tc>
          <w:tcPr>
            <w:tcW w:w="2487" w:type="dxa"/>
          </w:tcPr>
          <w:p w:rsidRPr="00B55538" w:rsidR="00D67853" w:rsidP="00D67853" w:rsidRDefault="00D67853" w14:paraId="21CF560A" w14:textId="77777777">
            <w:pPr>
              <w:spacing w:line="240" w:lineRule="exact"/>
              <w:ind w:right="114"/>
              <w:jc w:val="center"/>
              <w:rPr>
                <w:rFonts w:ascii="Arial Narrow" w:hAnsi="Arial Narrow" w:eastAsia="Arial Narrow" w:cs="Arial Narrow"/>
                <w:b/>
                <w:bCs/>
                <w:sz w:val="22"/>
                <w:szCs w:val="22"/>
              </w:rPr>
            </w:pPr>
            <w:r w:rsidRPr="00B55538">
              <w:rPr>
                <w:rFonts w:ascii="Arial Narrow" w:hAnsi="Arial Narrow" w:eastAsia="Arial Narrow" w:cs="Arial Narrow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3645" w:type="dxa"/>
          </w:tcPr>
          <w:p w:rsidRPr="00B55538" w:rsidR="00D67853" w:rsidP="00D67853" w:rsidRDefault="00D67853" w14:paraId="2A247681" w14:textId="77777777">
            <w:pPr>
              <w:spacing w:line="240" w:lineRule="exact"/>
              <w:jc w:val="center"/>
              <w:rPr>
                <w:rFonts w:ascii="Arial Narrow" w:hAnsi="Arial Narrow" w:eastAsia="Arial Narrow" w:cs="Arial Narrow"/>
                <w:b/>
                <w:bCs/>
                <w:sz w:val="22"/>
                <w:szCs w:val="22"/>
              </w:rPr>
            </w:pPr>
            <w:r w:rsidRPr="00B55538">
              <w:rPr>
                <w:rFonts w:ascii="Arial Narrow" w:hAnsi="Arial Narrow" w:eastAsia="Arial Narrow" w:cs="Arial Narrow"/>
                <w:b/>
                <w:bCs/>
                <w:sz w:val="22"/>
                <w:szCs w:val="22"/>
              </w:rPr>
              <w:t>Alamat Email</w:t>
            </w:r>
          </w:p>
        </w:tc>
      </w:tr>
      <w:tr w:rsidR="00D67853" w:rsidTr="570F7438" w14:paraId="16AADF1B" w14:textId="77777777">
        <w:tc>
          <w:tcPr>
            <w:tcW w:w="1559" w:type="dxa"/>
          </w:tcPr>
          <w:p w:rsidR="00D67853" w:rsidP="00D67853" w:rsidRDefault="00D67853" w14:paraId="18CBDFC0" w14:textId="5275CD75">
            <w:pPr>
              <w:spacing w:line="240" w:lineRule="exact"/>
              <w:ind w:right="339"/>
              <w:jc w:val="both"/>
              <w:rPr>
                <w:rFonts w:ascii="Arial Narrow" w:hAnsi="Arial Narrow" w:eastAsia="Arial Narrow" w:cs="Arial Narrow"/>
                <w:sz w:val="22"/>
                <w:szCs w:val="22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</w:rPr>
              <w:t>20190</w:t>
            </w:r>
            <w:r w:rsidR="00B55538">
              <w:rPr>
                <w:rFonts w:ascii="Arial Narrow" w:hAnsi="Arial Narrow" w:eastAsia="Arial Narrow" w:cs="Arial Narrow"/>
                <w:sz w:val="22"/>
                <w:szCs w:val="22"/>
              </w:rPr>
              <w:t>0001</w:t>
            </w:r>
          </w:p>
        </w:tc>
        <w:tc>
          <w:tcPr>
            <w:tcW w:w="2487" w:type="dxa"/>
          </w:tcPr>
          <w:p w:rsidR="00D67853" w:rsidP="00B55538" w:rsidRDefault="00B55538" w14:paraId="60537D20" w14:textId="423DB498">
            <w:pPr>
              <w:spacing w:line="240" w:lineRule="exact"/>
              <w:ind w:right="-1137"/>
              <w:jc w:val="both"/>
              <w:rPr>
                <w:rFonts w:ascii="Arial Narrow" w:hAnsi="Arial Narrow" w:eastAsia="Arial Narrow" w:cs="Arial Narrow"/>
                <w:sz w:val="22"/>
                <w:szCs w:val="22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</w:rPr>
              <w:t>Audy Zahra Gisdani</w:t>
            </w:r>
          </w:p>
        </w:tc>
        <w:tc>
          <w:tcPr>
            <w:tcW w:w="3645" w:type="dxa"/>
          </w:tcPr>
          <w:p w:rsidR="00D67853" w:rsidP="00D67853" w:rsidRDefault="00B55538" w14:paraId="7DF40D30" w14:textId="705F1A9F">
            <w:pPr>
              <w:spacing w:line="240" w:lineRule="exact"/>
              <w:ind w:right="143"/>
              <w:jc w:val="both"/>
              <w:rPr>
                <w:rFonts w:ascii="Arial Narrow" w:hAnsi="Arial Narrow" w:eastAsia="Arial Narrow" w:cs="Arial Narrow"/>
                <w:sz w:val="22"/>
                <w:szCs w:val="22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</w:rPr>
              <w:t>audy.zahra.gisdani@kalla.co.id</w:t>
            </w:r>
          </w:p>
        </w:tc>
      </w:tr>
      <w:tr w:rsidR="00D67853" w:rsidTr="570F7438" w14:paraId="767C369B" w14:textId="77777777">
        <w:tc>
          <w:tcPr>
            <w:tcW w:w="1559" w:type="dxa"/>
          </w:tcPr>
          <w:p w:rsidR="00D67853" w:rsidP="00D67853" w:rsidRDefault="00D67853" w14:paraId="3F450859" w14:textId="77777777">
            <w:pPr>
              <w:spacing w:line="240" w:lineRule="exact"/>
              <w:ind w:right="1034"/>
              <w:jc w:val="both"/>
              <w:rPr>
                <w:rFonts w:ascii="Arial Narrow" w:hAnsi="Arial Narrow" w:eastAsia="Arial Narrow" w:cs="Arial Narrow"/>
                <w:sz w:val="22"/>
                <w:szCs w:val="22"/>
              </w:rPr>
            </w:pPr>
          </w:p>
        </w:tc>
        <w:tc>
          <w:tcPr>
            <w:tcW w:w="2487" w:type="dxa"/>
          </w:tcPr>
          <w:p w:rsidR="00D67853" w:rsidP="00D67853" w:rsidRDefault="00D67853" w14:paraId="565E1B78" w14:textId="77777777">
            <w:pPr>
              <w:spacing w:line="240" w:lineRule="exact"/>
              <w:ind w:right="1034"/>
              <w:jc w:val="both"/>
              <w:rPr>
                <w:rFonts w:ascii="Arial Narrow" w:hAnsi="Arial Narrow" w:eastAsia="Arial Narrow" w:cs="Arial Narrow"/>
                <w:sz w:val="22"/>
                <w:szCs w:val="22"/>
              </w:rPr>
            </w:pPr>
          </w:p>
        </w:tc>
        <w:tc>
          <w:tcPr>
            <w:tcW w:w="3645" w:type="dxa"/>
          </w:tcPr>
          <w:p w:rsidR="00D67853" w:rsidP="00D67853" w:rsidRDefault="00D67853" w14:paraId="73509BF7" w14:textId="77777777">
            <w:pPr>
              <w:spacing w:line="240" w:lineRule="exact"/>
              <w:ind w:right="1034"/>
              <w:jc w:val="both"/>
              <w:rPr>
                <w:rFonts w:ascii="Arial Narrow" w:hAnsi="Arial Narrow" w:eastAsia="Arial Narrow" w:cs="Arial Narrow"/>
                <w:sz w:val="22"/>
                <w:szCs w:val="22"/>
              </w:rPr>
            </w:pPr>
          </w:p>
        </w:tc>
      </w:tr>
      <w:tr w:rsidR="00D67853" w:rsidTr="570F7438" w14:paraId="0BBC9D35" w14:textId="77777777">
        <w:tc>
          <w:tcPr>
            <w:tcW w:w="1559" w:type="dxa"/>
          </w:tcPr>
          <w:p w:rsidR="00D67853" w:rsidP="00D67853" w:rsidRDefault="00D67853" w14:paraId="5E07A2CD" w14:textId="77777777">
            <w:pPr>
              <w:spacing w:line="240" w:lineRule="exact"/>
              <w:ind w:right="1034"/>
              <w:jc w:val="both"/>
              <w:rPr>
                <w:rFonts w:ascii="Arial Narrow" w:hAnsi="Arial Narrow" w:eastAsia="Arial Narrow" w:cs="Arial Narrow"/>
                <w:sz w:val="22"/>
                <w:szCs w:val="22"/>
              </w:rPr>
            </w:pPr>
          </w:p>
        </w:tc>
        <w:tc>
          <w:tcPr>
            <w:tcW w:w="2487" w:type="dxa"/>
          </w:tcPr>
          <w:p w:rsidR="00D67853" w:rsidP="00D67853" w:rsidRDefault="00D67853" w14:paraId="65FD6F62" w14:textId="77777777">
            <w:pPr>
              <w:spacing w:line="240" w:lineRule="exact"/>
              <w:ind w:right="1034"/>
              <w:jc w:val="both"/>
              <w:rPr>
                <w:rFonts w:ascii="Arial Narrow" w:hAnsi="Arial Narrow" w:eastAsia="Arial Narrow" w:cs="Arial Narrow"/>
                <w:sz w:val="22"/>
                <w:szCs w:val="22"/>
              </w:rPr>
            </w:pPr>
          </w:p>
        </w:tc>
        <w:tc>
          <w:tcPr>
            <w:tcW w:w="3645" w:type="dxa"/>
          </w:tcPr>
          <w:p w:rsidR="00D67853" w:rsidP="00D67853" w:rsidRDefault="00D67853" w14:paraId="46A6E56F" w14:textId="77777777">
            <w:pPr>
              <w:spacing w:line="240" w:lineRule="exact"/>
              <w:ind w:right="1034"/>
              <w:jc w:val="both"/>
              <w:rPr>
                <w:rFonts w:ascii="Arial Narrow" w:hAnsi="Arial Narrow" w:eastAsia="Arial Narrow" w:cs="Arial Narrow"/>
                <w:sz w:val="22"/>
                <w:szCs w:val="22"/>
              </w:rPr>
            </w:pPr>
          </w:p>
        </w:tc>
      </w:tr>
      <w:tr w:rsidR="00D67853" w:rsidTr="570F7438" w14:paraId="69A971F7" w14:textId="77777777">
        <w:tc>
          <w:tcPr>
            <w:tcW w:w="1559" w:type="dxa"/>
          </w:tcPr>
          <w:p w:rsidR="00D67853" w:rsidP="00D67853" w:rsidRDefault="00D67853" w14:paraId="1C906A24" w14:textId="77777777">
            <w:pPr>
              <w:spacing w:line="240" w:lineRule="exact"/>
              <w:ind w:right="1034"/>
              <w:jc w:val="both"/>
              <w:rPr>
                <w:rFonts w:ascii="Arial Narrow" w:hAnsi="Arial Narrow" w:eastAsia="Arial Narrow" w:cs="Arial Narrow"/>
                <w:sz w:val="22"/>
                <w:szCs w:val="22"/>
              </w:rPr>
            </w:pPr>
          </w:p>
        </w:tc>
        <w:tc>
          <w:tcPr>
            <w:tcW w:w="2487" w:type="dxa"/>
          </w:tcPr>
          <w:p w:rsidR="00D67853" w:rsidP="00D67853" w:rsidRDefault="00D67853" w14:paraId="6B44B23B" w14:textId="77777777">
            <w:pPr>
              <w:spacing w:line="240" w:lineRule="exact"/>
              <w:ind w:right="1034"/>
              <w:jc w:val="both"/>
              <w:rPr>
                <w:rFonts w:ascii="Arial Narrow" w:hAnsi="Arial Narrow" w:eastAsia="Arial Narrow" w:cs="Arial Narrow"/>
                <w:sz w:val="22"/>
                <w:szCs w:val="22"/>
              </w:rPr>
            </w:pPr>
          </w:p>
        </w:tc>
        <w:tc>
          <w:tcPr>
            <w:tcW w:w="3645" w:type="dxa"/>
          </w:tcPr>
          <w:p w:rsidR="00D67853" w:rsidP="00D67853" w:rsidRDefault="00D67853" w14:paraId="45766264" w14:textId="77777777">
            <w:pPr>
              <w:spacing w:line="240" w:lineRule="exact"/>
              <w:ind w:right="1034"/>
              <w:jc w:val="both"/>
              <w:rPr>
                <w:rFonts w:ascii="Arial Narrow" w:hAnsi="Arial Narrow" w:eastAsia="Arial Narrow" w:cs="Arial Narrow"/>
                <w:sz w:val="22"/>
                <w:szCs w:val="22"/>
              </w:rPr>
            </w:pPr>
          </w:p>
        </w:tc>
      </w:tr>
    </w:tbl>
    <w:p w:rsidR="00D67853" w:rsidP="570F7438" w:rsidRDefault="00D67853" w14:paraId="7EC1EAB4" w14:textId="5E20C4DC">
      <w:pPr>
        <w:spacing w:line="240" w:lineRule="exact"/>
        <w:ind w:right="1034"/>
        <w:jc w:val="both"/>
        <w:rPr>
          <w:rFonts w:ascii="Arial Narrow" w:hAnsi="Arial Narrow" w:eastAsia="Arial Narrow" w:cs="Arial Narrow"/>
          <w:sz w:val="22"/>
          <w:szCs w:val="22"/>
        </w:rPr>
      </w:pPr>
    </w:p>
    <w:p w:rsidR="00D67853" w:rsidP="00B4139C" w:rsidRDefault="00D67853" w14:paraId="2E2BC1C2" w14:textId="77777777">
      <w:pPr>
        <w:spacing w:line="240" w:lineRule="exact"/>
        <w:ind w:left="101" w:right="1034" w:firstLine="568"/>
        <w:jc w:val="both"/>
        <w:rPr>
          <w:rFonts w:ascii="Arial Narrow" w:hAnsi="Arial Narrow" w:eastAsia="Arial Narrow" w:cs="Arial Narrow"/>
          <w:sz w:val="22"/>
          <w:szCs w:val="22"/>
        </w:rPr>
      </w:pPr>
    </w:p>
    <w:p w:rsidRPr="00B4139C" w:rsidR="00992A7F" w:rsidP="00B55538" w:rsidRDefault="00C04B81" w14:paraId="4F26FFD7" w14:textId="0830D28C">
      <w:pPr>
        <w:spacing w:line="240" w:lineRule="exact"/>
        <w:ind w:left="101" w:right="1034" w:firstLine="568"/>
        <w:jc w:val="both"/>
        <w:rPr>
          <w:rFonts w:ascii="Arial Narrow" w:hAnsi="Arial Narrow" w:eastAsia="Arial Narrow" w:cs="Arial Narrow"/>
          <w:sz w:val="22"/>
          <w:szCs w:val="22"/>
        </w:rPr>
      </w:pPr>
      <w:r w:rsidRPr="1C58D5BA">
        <w:rPr>
          <w:rFonts w:ascii="Arial Narrow" w:hAnsi="Arial Narrow" w:eastAsia="Arial Narrow" w:cs="Arial Narrow"/>
          <w:sz w:val="22"/>
          <w:szCs w:val="22"/>
        </w:rPr>
        <w:t xml:space="preserve">Demikian </w:t>
      </w:r>
      <w:r w:rsidRPr="1C58D5BA" w:rsidR="0047746C">
        <w:rPr>
          <w:rFonts w:ascii="Arial Narrow" w:hAnsi="Arial Narrow" w:eastAsia="Arial Narrow" w:cs="Arial Narrow"/>
          <w:sz w:val="22"/>
          <w:szCs w:val="22"/>
        </w:rPr>
        <w:t xml:space="preserve">permintaan </w:t>
      </w:r>
      <w:r w:rsidRPr="1C58D5BA">
        <w:rPr>
          <w:rFonts w:ascii="Arial Narrow" w:hAnsi="Arial Narrow" w:eastAsia="Arial Narrow" w:cs="Arial Narrow"/>
          <w:sz w:val="22"/>
          <w:szCs w:val="22"/>
        </w:rPr>
        <w:t>ini kami sampaikan,</w:t>
      </w:r>
      <w:r w:rsidRPr="1C58D5BA" w:rsidR="008C5856">
        <w:rPr>
          <w:rFonts w:ascii="Arial Narrow" w:hAnsi="Arial Narrow" w:eastAsia="Arial Narrow" w:cs="Arial Narrow"/>
          <w:sz w:val="22"/>
          <w:szCs w:val="22"/>
        </w:rPr>
        <w:t xml:space="preserve"> </w:t>
      </w:r>
      <w:r w:rsidRPr="1C58D5BA" w:rsidR="0047746C">
        <w:rPr>
          <w:rFonts w:ascii="Arial Narrow" w:hAnsi="Arial Narrow" w:eastAsia="Arial Narrow" w:cs="Arial Narrow"/>
          <w:sz w:val="22"/>
          <w:szCs w:val="22"/>
        </w:rPr>
        <w:t xml:space="preserve">dengan ini kami selaku pimpinan </w:t>
      </w:r>
      <w:r w:rsidRPr="1C58D5BA" w:rsidR="0047746C">
        <w:rPr>
          <w:rFonts w:ascii="Arial Narrow" w:hAnsi="Arial Narrow" w:eastAsia="Arial Narrow" w:cs="Arial Narrow"/>
          <w:color w:val="FF0000"/>
          <w:sz w:val="22"/>
          <w:szCs w:val="22"/>
        </w:rPr>
        <w:t xml:space="preserve">unit kerja </w:t>
      </w:r>
      <w:r w:rsidRPr="1C58D5BA" w:rsidR="0047746C">
        <w:rPr>
          <w:rFonts w:ascii="Arial Narrow" w:hAnsi="Arial Narrow" w:eastAsia="Arial Narrow" w:cs="Arial Narrow"/>
          <w:sz w:val="22"/>
          <w:szCs w:val="22"/>
        </w:rPr>
        <w:t xml:space="preserve">mewakili tim yang diberikan akses berkomitmen untuk menggunakan </w:t>
      </w:r>
      <w:r w:rsidRPr="1C58D5BA" w:rsidR="0047746C">
        <w:rPr>
          <w:rFonts w:ascii="Arial Narrow" w:hAnsi="Arial Narrow" w:eastAsia="Arial Narrow" w:cs="Arial Narrow"/>
          <w:i/>
          <w:iCs/>
          <w:sz w:val="22"/>
          <w:szCs w:val="22"/>
        </w:rPr>
        <w:t>shared mailboxes</w:t>
      </w:r>
      <w:r w:rsidRPr="1C58D5BA" w:rsidR="0047746C">
        <w:rPr>
          <w:rFonts w:ascii="Arial Narrow" w:hAnsi="Arial Narrow" w:eastAsia="Arial Narrow" w:cs="Arial Narrow"/>
          <w:sz w:val="22"/>
          <w:szCs w:val="22"/>
        </w:rPr>
        <w:t xml:space="preserve"> sesuai dengan peraturan perusahaan di lingkup Kalla Group, serta dengan tata kelola yang baik. A</w:t>
      </w:r>
      <w:r w:rsidRPr="1C58D5BA" w:rsidR="0003182E">
        <w:rPr>
          <w:rFonts w:ascii="Arial Narrow" w:hAnsi="Arial Narrow" w:eastAsia="Arial Narrow" w:cs="Arial Narrow"/>
          <w:sz w:val="22"/>
          <w:szCs w:val="22"/>
        </w:rPr>
        <w:t>tas perhati</w:t>
      </w:r>
      <w:r w:rsidRPr="1C58D5BA" w:rsidR="00D67F1B">
        <w:rPr>
          <w:rFonts w:ascii="Arial Narrow" w:hAnsi="Arial Narrow" w:eastAsia="Arial Narrow" w:cs="Arial Narrow"/>
          <w:sz w:val="22"/>
          <w:szCs w:val="22"/>
        </w:rPr>
        <w:t>an</w:t>
      </w:r>
      <w:r w:rsidRPr="1C58D5BA" w:rsidR="00354C1C">
        <w:rPr>
          <w:rFonts w:ascii="Arial Narrow" w:hAnsi="Arial Narrow" w:eastAsia="Arial Narrow" w:cs="Arial Narrow"/>
          <w:sz w:val="22"/>
          <w:szCs w:val="22"/>
        </w:rPr>
        <w:t xml:space="preserve"> dan kerjasama yang baik</w:t>
      </w:r>
      <w:r w:rsidRPr="1C58D5BA" w:rsidR="0003182E">
        <w:rPr>
          <w:rFonts w:ascii="Arial Narrow" w:hAnsi="Arial Narrow" w:eastAsia="Arial Narrow" w:cs="Arial Narrow"/>
          <w:sz w:val="22"/>
          <w:szCs w:val="22"/>
        </w:rPr>
        <w:t xml:space="preserve"> </w:t>
      </w:r>
      <w:r w:rsidRPr="1C58D5BA" w:rsidR="00D67F1B">
        <w:rPr>
          <w:rFonts w:ascii="Arial Narrow" w:hAnsi="Arial Narrow" w:eastAsia="Arial Narrow" w:cs="Arial Narrow"/>
          <w:sz w:val="22"/>
          <w:szCs w:val="22"/>
        </w:rPr>
        <w:t>di</w:t>
      </w:r>
      <w:r w:rsidRPr="1C58D5BA" w:rsidR="0003182E">
        <w:rPr>
          <w:rFonts w:ascii="Arial Narrow" w:hAnsi="Arial Narrow" w:eastAsia="Arial Narrow" w:cs="Arial Narrow"/>
          <w:sz w:val="22"/>
          <w:szCs w:val="22"/>
        </w:rPr>
        <w:t>ucapkan terima kasih.</w:t>
      </w:r>
    </w:p>
    <w:p w:rsidRPr="00B4139C" w:rsidR="00C04B81" w:rsidP="00B4139C" w:rsidRDefault="00C04B81" w14:paraId="01F7AA39" w14:textId="77777777">
      <w:pPr>
        <w:spacing w:line="240" w:lineRule="exact"/>
        <w:ind w:left="101" w:right="1034" w:firstLine="568"/>
        <w:jc w:val="both"/>
        <w:rPr>
          <w:rFonts w:ascii="Arial Narrow" w:hAnsi="Arial Narrow" w:eastAsia="Arial Narrow" w:cs="Arial Narrow"/>
          <w:sz w:val="22"/>
          <w:szCs w:val="22"/>
        </w:rPr>
      </w:pPr>
    </w:p>
    <w:p w:rsidRPr="00B4139C" w:rsidR="006F5166" w:rsidP="00B4139C" w:rsidRDefault="00FC0BDB" w14:paraId="135B011F" w14:textId="77777777">
      <w:pPr>
        <w:spacing w:line="240" w:lineRule="exact"/>
        <w:ind w:left="101" w:right="1034" w:firstLine="568"/>
        <w:jc w:val="both"/>
        <w:rPr>
          <w:rFonts w:ascii="Arial Narrow" w:hAnsi="Arial Narrow" w:eastAsia="Arial Narrow" w:cs="Arial Narrow"/>
          <w:sz w:val="22"/>
          <w:szCs w:val="22"/>
        </w:rPr>
      </w:pPr>
      <w:r w:rsidRPr="00B4139C">
        <w:rPr>
          <w:rFonts w:ascii="Arial Narrow" w:hAnsi="Arial Narrow" w:eastAsia="Arial Narrow" w:cs="Arial Narrow"/>
          <w:sz w:val="22"/>
          <w:szCs w:val="22"/>
        </w:rPr>
        <w:t>Wassalamu’alaikum Warahmatulahi Wabarakatuh.</w:t>
      </w:r>
    </w:p>
    <w:p w:rsidRPr="00B4139C" w:rsidR="007D46E4" w:rsidP="00B4139C" w:rsidRDefault="007D46E4" w14:paraId="52A91437" w14:textId="77777777">
      <w:pPr>
        <w:jc w:val="both"/>
        <w:rPr>
          <w:rFonts w:ascii="Arial Narrow" w:hAnsi="Arial Narrow" w:eastAsia="Arial Narrow" w:cs="Arial Narrow"/>
          <w:sz w:val="22"/>
          <w:szCs w:val="22"/>
        </w:rPr>
      </w:pPr>
    </w:p>
    <w:p w:rsidRPr="00B4139C" w:rsidR="006F5166" w:rsidP="00B4139C" w:rsidRDefault="006F5166" w14:paraId="2546CFAA" w14:textId="32DE947C">
      <w:pPr>
        <w:spacing w:before="9" w:line="180" w:lineRule="exact"/>
        <w:jc w:val="both"/>
        <w:rPr>
          <w:rFonts w:ascii="Arial Narrow" w:hAnsi="Arial Narrow"/>
          <w:sz w:val="22"/>
          <w:szCs w:val="22"/>
        </w:rPr>
      </w:pPr>
    </w:p>
    <w:p w:rsidRPr="00B4139C" w:rsidR="009504C0" w:rsidP="00B4139C" w:rsidRDefault="009504C0" w14:paraId="06FB7583" w14:textId="77777777">
      <w:pPr>
        <w:ind w:left="101"/>
        <w:jc w:val="both"/>
        <w:rPr>
          <w:rFonts w:ascii="Arial Narrow" w:hAnsi="Arial Narrow" w:eastAsia="Arial Narrow" w:cs="Arial Narrow"/>
          <w:sz w:val="22"/>
          <w:szCs w:val="22"/>
        </w:rPr>
      </w:pPr>
    </w:p>
    <w:p w:rsidRPr="00B4139C" w:rsidR="006F5166" w:rsidP="00B4139C" w:rsidRDefault="0047746C" w14:paraId="22B3E571" w14:textId="1E1E8D11">
      <w:pPr>
        <w:spacing w:before="2"/>
        <w:ind w:left="101"/>
        <w:jc w:val="both"/>
        <w:rPr>
          <w:rFonts w:ascii="Arial Narrow" w:hAnsi="Arial Narrow" w:eastAsia="Arial Narrow" w:cs="Arial Narrow"/>
          <w:b/>
          <w:sz w:val="22"/>
          <w:szCs w:val="22"/>
        </w:rPr>
      </w:pPr>
      <w:r>
        <w:rPr>
          <w:rFonts w:ascii="Arial Narrow" w:hAnsi="Arial Narrow" w:eastAsia="Arial Narrow" w:cs="Arial Narrow"/>
          <w:b/>
          <w:spacing w:val="-1"/>
          <w:sz w:val="22"/>
          <w:szCs w:val="22"/>
        </w:rPr>
        <w:t>Nama Unit Kerja</w:t>
      </w:r>
      <w:r w:rsidRPr="00B4139C" w:rsidR="0003182E">
        <w:rPr>
          <w:rFonts w:ascii="Arial Narrow" w:hAnsi="Arial Narrow" w:eastAsia="Arial Narrow" w:cs="Arial Narrow"/>
          <w:b/>
          <w:spacing w:val="-1"/>
          <w:sz w:val="22"/>
          <w:szCs w:val="22"/>
        </w:rPr>
        <w:t>,</w:t>
      </w:r>
    </w:p>
    <w:p w:rsidRPr="00B4139C" w:rsidR="00143533" w:rsidP="00B4139C" w:rsidRDefault="0047746C" w14:paraId="1AE084C7" w14:textId="1BEA5A60">
      <w:pPr>
        <w:spacing w:before="2"/>
        <w:ind w:left="101"/>
        <w:jc w:val="both"/>
        <w:rPr>
          <w:rFonts w:ascii="Arial Narrow" w:hAnsi="Arial Narrow" w:eastAsia="Arial Narrow" w:cs="Arial Narrow"/>
          <w:sz w:val="22"/>
          <w:szCs w:val="22"/>
        </w:rPr>
      </w:pPr>
      <w:r>
        <w:rPr>
          <w:rFonts w:ascii="Arial Narrow" w:hAnsi="Arial Narrow" w:eastAsia="Arial Narrow" w:cs="Arial Narrow"/>
          <w:b/>
          <w:sz w:val="22"/>
          <w:szCs w:val="22"/>
        </w:rPr>
        <w:t>Nama SBU</w:t>
      </w:r>
    </w:p>
    <w:p w:rsidRPr="00B4139C" w:rsidR="006F5166" w:rsidP="00B4139C" w:rsidRDefault="006F5166" w14:paraId="24A10D26" w14:textId="0D016B48">
      <w:pPr>
        <w:spacing w:line="200" w:lineRule="exact"/>
        <w:jc w:val="both"/>
        <w:rPr>
          <w:rFonts w:ascii="Arial Narrow" w:hAnsi="Arial Narrow"/>
          <w:sz w:val="22"/>
          <w:szCs w:val="22"/>
        </w:rPr>
      </w:pPr>
    </w:p>
    <w:p w:rsidRPr="00B4139C" w:rsidR="00A16D68" w:rsidP="00B4139C" w:rsidRDefault="00A16D68" w14:paraId="5B2218A0" w14:textId="73998538">
      <w:pPr>
        <w:spacing w:line="200" w:lineRule="exact"/>
        <w:jc w:val="both"/>
        <w:rPr>
          <w:rFonts w:ascii="Arial Narrow" w:hAnsi="Arial Narrow"/>
          <w:sz w:val="22"/>
          <w:szCs w:val="22"/>
        </w:rPr>
      </w:pPr>
    </w:p>
    <w:p w:rsidRPr="00B4139C" w:rsidR="006F5166" w:rsidP="00B4139C" w:rsidRDefault="006F5166" w14:paraId="5182204E" w14:textId="6B171543">
      <w:pPr>
        <w:spacing w:before="19" w:line="240" w:lineRule="exact"/>
        <w:jc w:val="both"/>
        <w:rPr>
          <w:rFonts w:ascii="Arial Narrow" w:hAnsi="Arial Narrow"/>
          <w:noProof/>
          <w:sz w:val="22"/>
          <w:szCs w:val="22"/>
        </w:rPr>
      </w:pPr>
    </w:p>
    <w:p w:rsidRPr="00B4139C" w:rsidR="00A16D68" w:rsidP="00B4139C" w:rsidRDefault="00A16D68" w14:paraId="6F5429AF" w14:textId="49F38FE8">
      <w:pPr>
        <w:spacing w:before="19" w:line="240" w:lineRule="exact"/>
        <w:jc w:val="both"/>
        <w:rPr>
          <w:rFonts w:ascii="Arial Narrow" w:hAnsi="Arial Narrow"/>
          <w:sz w:val="22"/>
          <w:szCs w:val="22"/>
        </w:rPr>
      </w:pPr>
    </w:p>
    <w:p w:rsidRPr="00B4139C" w:rsidR="00A16D68" w:rsidP="00B4139C" w:rsidRDefault="00A16D68" w14:paraId="6EEF0218" w14:textId="0DFE6B49">
      <w:pPr>
        <w:jc w:val="both"/>
        <w:rPr>
          <w:rFonts w:ascii="Arial Narrow" w:hAnsi="Arial Narrow" w:eastAsia="Arial Narrow" w:cs="Arial Narrow"/>
          <w:b/>
          <w:spacing w:val="1"/>
          <w:sz w:val="22"/>
          <w:szCs w:val="22"/>
          <w:u w:val="single" w:color="000000"/>
        </w:rPr>
      </w:pPr>
    </w:p>
    <w:p w:rsidRPr="008C5856" w:rsidR="0003182E" w:rsidP="00B4139C" w:rsidRDefault="0047746C" w14:paraId="3F1EA798" w14:textId="6AC43305">
      <w:pPr>
        <w:spacing w:before="34"/>
        <w:ind w:left="101"/>
        <w:jc w:val="both"/>
        <w:rPr>
          <w:rFonts w:ascii="Arial Narrow" w:hAnsi="Arial Narrow" w:eastAsia="Arial Narrow" w:cs="Arial Narrow"/>
          <w:b/>
          <w:spacing w:val="1"/>
          <w:sz w:val="22"/>
          <w:szCs w:val="22"/>
          <w:u w:val="single" w:color="000000"/>
        </w:rPr>
      </w:pPr>
      <w:r>
        <w:rPr>
          <w:rFonts w:ascii="Arial Narrow" w:hAnsi="Arial Narrow" w:eastAsia="Arial Narrow" w:cs="Arial Narrow"/>
          <w:b/>
          <w:spacing w:val="1"/>
          <w:sz w:val="22"/>
          <w:szCs w:val="22"/>
          <w:u w:val="single" w:color="000000"/>
        </w:rPr>
        <w:t>Nama Pimpinan Unit Kerja</w:t>
      </w:r>
    </w:p>
    <w:p w:rsidRPr="00B4139C" w:rsidR="0003182E" w:rsidP="00B4139C" w:rsidRDefault="0047746C" w14:paraId="3527E742" w14:textId="1375AF64">
      <w:pPr>
        <w:spacing w:before="34"/>
        <w:ind w:left="101"/>
        <w:jc w:val="both"/>
        <w:rPr>
          <w:rFonts w:ascii="Arial Narrow" w:hAnsi="Arial Narrow" w:eastAsia="Arial Narrow" w:cs="Arial Narrow"/>
          <w:i/>
          <w:iCs/>
          <w:spacing w:val="1"/>
          <w:sz w:val="22"/>
          <w:szCs w:val="22"/>
        </w:rPr>
      </w:pPr>
      <w:r>
        <w:rPr>
          <w:rFonts w:ascii="Arial Narrow" w:hAnsi="Arial Narrow" w:eastAsia="Arial Narrow" w:cs="Arial Narrow"/>
          <w:i/>
          <w:iCs/>
          <w:spacing w:val="1"/>
          <w:sz w:val="22"/>
          <w:szCs w:val="22"/>
        </w:rPr>
        <w:t>Layer Jabatan Pimpinan</w:t>
      </w:r>
    </w:p>
    <w:p w:rsidRPr="00B4139C" w:rsidR="006F5166" w:rsidP="00B4139C" w:rsidRDefault="006F5166" w14:paraId="43C4887B" w14:textId="77777777">
      <w:pPr>
        <w:spacing w:before="5" w:line="120" w:lineRule="exact"/>
        <w:jc w:val="both"/>
        <w:rPr>
          <w:rFonts w:ascii="Arial Narrow" w:hAnsi="Arial Narrow"/>
          <w:sz w:val="12"/>
          <w:szCs w:val="12"/>
        </w:rPr>
      </w:pPr>
    </w:p>
    <w:p w:rsidR="009979FA" w:rsidP="00B4139C" w:rsidRDefault="009979FA" w14:paraId="25A8968C" w14:textId="4FA4455C">
      <w:pPr>
        <w:spacing w:line="200" w:lineRule="exact"/>
        <w:jc w:val="both"/>
      </w:pPr>
    </w:p>
    <w:p w:rsidR="009979FA" w:rsidP="00B4139C" w:rsidRDefault="009979FA" w14:paraId="6C05C5B8" w14:textId="77777777">
      <w:pPr>
        <w:spacing w:line="200" w:lineRule="exact"/>
        <w:jc w:val="both"/>
      </w:pPr>
    </w:p>
    <w:p w:rsidR="009A68AE" w:rsidP="00B4139C" w:rsidRDefault="009A68AE" w14:paraId="7FED03C8" w14:textId="42B71CD2">
      <w:pPr>
        <w:spacing w:line="200" w:lineRule="exact"/>
        <w:jc w:val="both"/>
      </w:pPr>
    </w:p>
    <w:p w:rsidR="009A68AE" w:rsidP="00B4139C" w:rsidRDefault="009A68AE" w14:paraId="450A9DFA" w14:textId="435B5025">
      <w:pPr>
        <w:spacing w:line="200" w:lineRule="exact"/>
        <w:jc w:val="both"/>
      </w:pPr>
    </w:p>
    <w:p w:rsidR="009A68AE" w:rsidP="00E90044" w:rsidRDefault="007D46E4" w14:paraId="211E6A7E" w14:textId="1E63FD4C">
      <w:pPr>
        <w:spacing w:line="200" w:lineRule="exact"/>
        <w:jc w:val="right"/>
      </w:pPr>
      <w:r>
        <w:rPr>
          <w:noProof/>
        </w:rPr>
        <w:drawing>
          <wp:inline distT="0" distB="0" distL="0" distR="0" wp14:anchorId="7CF908A0" wp14:editId="437C1B2A">
            <wp:extent cx="1155700" cy="120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E16" w:rsidP="00E90044" w:rsidRDefault="00BF1E16" w14:paraId="3593E0B6" w14:textId="77777777">
      <w:pPr>
        <w:spacing w:line="200" w:lineRule="exact"/>
        <w:jc w:val="right"/>
      </w:pPr>
    </w:p>
    <w:sectPr w:rsidR="00BF1E16" w:rsidSect="0003182E">
      <w:type w:val="continuous"/>
      <w:pgSz w:w="11920" w:h="16840" w:orient="portrait"/>
      <w:pgMar w:top="-181" w:right="851" w:bottom="278" w:left="13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2BB8" w:rsidP="00BF1E16" w:rsidRDefault="00062BB8" w14:paraId="2BBCDE39" w14:textId="77777777">
      <w:r>
        <w:separator/>
      </w:r>
    </w:p>
  </w:endnote>
  <w:endnote w:type="continuationSeparator" w:id="0">
    <w:p w:rsidR="00062BB8" w:rsidP="00BF1E16" w:rsidRDefault="00062BB8" w14:paraId="03FE7BE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2BB8" w:rsidP="00BF1E16" w:rsidRDefault="00062BB8" w14:paraId="7A80DA63" w14:textId="77777777">
      <w:r>
        <w:separator/>
      </w:r>
    </w:p>
  </w:footnote>
  <w:footnote w:type="continuationSeparator" w:id="0">
    <w:p w:rsidR="00062BB8" w:rsidP="00BF1E16" w:rsidRDefault="00062BB8" w14:paraId="0B9E308B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32yr53LFL2t+G" int2:id="TRJZBL3P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56867"/>
    <w:multiLevelType w:val="hybridMultilevel"/>
    <w:tmpl w:val="6D32823E"/>
    <w:lvl w:ilvl="0" w:tplc="B71E7600">
      <w:numFmt w:val="bullet"/>
      <w:lvlText w:val="-"/>
      <w:lvlJc w:val="left"/>
      <w:pPr>
        <w:ind w:left="1961" w:hanging="360"/>
      </w:pPr>
      <w:rPr>
        <w:rFonts w:hint="default" w:ascii="Arial Narrow" w:hAnsi="Arial Narrow" w:eastAsia="Arial Narrow" w:cs="Arial Narrow"/>
      </w:rPr>
    </w:lvl>
    <w:lvl w:ilvl="1" w:tplc="04090003" w:tentative="1">
      <w:start w:val="1"/>
      <w:numFmt w:val="bullet"/>
      <w:lvlText w:val="o"/>
      <w:lvlJc w:val="left"/>
      <w:pPr>
        <w:ind w:left="268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40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12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84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56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28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00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721" w:hanging="360"/>
      </w:pPr>
      <w:rPr>
        <w:rFonts w:hint="default" w:ascii="Wingdings" w:hAnsi="Wingdings"/>
      </w:rPr>
    </w:lvl>
  </w:abstractNum>
  <w:abstractNum w:abstractNumId="1" w15:restartNumberingAfterBreak="0">
    <w:nsid w:val="1F8D204C"/>
    <w:multiLevelType w:val="hybridMultilevel"/>
    <w:tmpl w:val="CF40561E"/>
    <w:lvl w:ilvl="0" w:tplc="6C5A3F40">
      <w:numFmt w:val="bullet"/>
      <w:lvlText w:val="-"/>
      <w:lvlJc w:val="left"/>
      <w:pPr>
        <w:ind w:left="2186" w:hanging="360"/>
      </w:pPr>
      <w:rPr>
        <w:rFonts w:hint="default" w:ascii="Arial Narrow" w:hAnsi="Arial Narrow" w:eastAsia="Arial Narrow" w:cs="Arial Narrow"/>
      </w:rPr>
    </w:lvl>
    <w:lvl w:ilvl="1" w:tplc="38090003" w:tentative="1">
      <w:start w:val="1"/>
      <w:numFmt w:val="bullet"/>
      <w:lvlText w:val="o"/>
      <w:lvlJc w:val="left"/>
      <w:pPr>
        <w:ind w:left="2906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3626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4346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5066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5786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6506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7226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7946" w:hanging="360"/>
      </w:pPr>
      <w:rPr>
        <w:rFonts w:hint="default" w:ascii="Wingdings" w:hAnsi="Wingdings"/>
      </w:rPr>
    </w:lvl>
  </w:abstractNum>
  <w:abstractNum w:abstractNumId="2" w15:restartNumberingAfterBreak="0">
    <w:nsid w:val="1FF52B83"/>
    <w:multiLevelType w:val="hybridMultilevel"/>
    <w:tmpl w:val="2758D42E"/>
    <w:lvl w:ilvl="0" w:tplc="46A6E484">
      <w:start w:val="1"/>
      <w:numFmt w:val="bullet"/>
      <w:lvlText w:val="-"/>
      <w:lvlJc w:val="left"/>
      <w:pPr>
        <w:ind w:left="2517" w:hanging="360"/>
      </w:pPr>
      <w:rPr>
        <w:rFonts w:hint="default" w:ascii="Arial Narrow" w:hAnsi="Arial Narrow" w:eastAsia="Arial Narrow" w:cs="Arial Narrow"/>
      </w:rPr>
    </w:lvl>
    <w:lvl w:ilvl="1" w:tplc="38090003" w:tentative="1">
      <w:start w:val="1"/>
      <w:numFmt w:val="bullet"/>
      <w:lvlText w:val="o"/>
      <w:lvlJc w:val="left"/>
      <w:pPr>
        <w:ind w:left="3237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3957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4677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5397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6117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6837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7557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8277" w:hanging="360"/>
      </w:pPr>
      <w:rPr>
        <w:rFonts w:hint="default" w:ascii="Wingdings" w:hAnsi="Wingdings"/>
      </w:rPr>
    </w:lvl>
  </w:abstractNum>
  <w:abstractNum w:abstractNumId="3" w15:restartNumberingAfterBreak="0">
    <w:nsid w:val="2C934571"/>
    <w:multiLevelType w:val="hybridMultilevel"/>
    <w:tmpl w:val="74706736"/>
    <w:lvl w:ilvl="0" w:tplc="48B6E896">
      <w:start w:val="1"/>
      <w:numFmt w:val="decimal"/>
      <w:lvlText w:val="%1)"/>
      <w:lvlJc w:val="left"/>
      <w:pPr>
        <w:ind w:left="10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49" w:hanging="360"/>
      </w:pPr>
    </w:lvl>
    <w:lvl w:ilvl="2" w:tplc="3809001B" w:tentative="1">
      <w:start w:val="1"/>
      <w:numFmt w:val="lowerRoman"/>
      <w:lvlText w:val="%3."/>
      <w:lvlJc w:val="right"/>
      <w:pPr>
        <w:ind w:left="2469" w:hanging="180"/>
      </w:pPr>
    </w:lvl>
    <w:lvl w:ilvl="3" w:tplc="3809000F" w:tentative="1">
      <w:start w:val="1"/>
      <w:numFmt w:val="decimal"/>
      <w:lvlText w:val="%4."/>
      <w:lvlJc w:val="left"/>
      <w:pPr>
        <w:ind w:left="3189" w:hanging="360"/>
      </w:pPr>
    </w:lvl>
    <w:lvl w:ilvl="4" w:tplc="38090019" w:tentative="1">
      <w:start w:val="1"/>
      <w:numFmt w:val="lowerLetter"/>
      <w:lvlText w:val="%5."/>
      <w:lvlJc w:val="left"/>
      <w:pPr>
        <w:ind w:left="3909" w:hanging="360"/>
      </w:pPr>
    </w:lvl>
    <w:lvl w:ilvl="5" w:tplc="3809001B" w:tentative="1">
      <w:start w:val="1"/>
      <w:numFmt w:val="lowerRoman"/>
      <w:lvlText w:val="%6."/>
      <w:lvlJc w:val="right"/>
      <w:pPr>
        <w:ind w:left="4629" w:hanging="180"/>
      </w:pPr>
    </w:lvl>
    <w:lvl w:ilvl="6" w:tplc="3809000F" w:tentative="1">
      <w:start w:val="1"/>
      <w:numFmt w:val="decimal"/>
      <w:lvlText w:val="%7."/>
      <w:lvlJc w:val="left"/>
      <w:pPr>
        <w:ind w:left="5349" w:hanging="360"/>
      </w:pPr>
    </w:lvl>
    <w:lvl w:ilvl="7" w:tplc="38090019" w:tentative="1">
      <w:start w:val="1"/>
      <w:numFmt w:val="lowerLetter"/>
      <w:lvlText w:val="%8."/>
      <w:lvlJc w:val="left"/>
      <w:pPr>
        <w:ind w:left="6069" w:hanging="360"/>
      </w:pPr>
    </w:lvl>
    <w:lvl w:ilvl="8" w:tplc="3809001B" w:tentative="1">
      <w:start w:val="1"/>
      <w:numFmt w:val="lowerRoman"/>
      <w:lvlText w:val="%9."/>
      <w:lvlJc w:val="right"/>
      <w:pPr>
        <w:ind w:left="6789" w:hanging="180"/>
      </w:pPr>
    </w:lvl>
  </w:abstractNum>
  <w:abstractNum w:abstractNumId="4" w15:restartNumberingAfterBreak="0">
    <w:nsid w:val="3A533AE0"/>
    <w:multiLevelType w:val="hybridMultilevel"/>
    <w:tmpl w:val="0D20EE4A"/>
    <w:lvl w:ilvl="0" w:tplc="9C18C870">
      <w:start w:val="1"/>
      <w:numFmt w:val="bullet"/>
      <w:lvlText w:val="-"/>
      <w:lvlJc w:val="left"/>
      <w:pPr>
        <w:ind w:left="2607" w:hanging="360"/>
      </w:pPr>
      <w:rPr>
        <w:rFonts w:hint="default" w:ascii="Arial Narrow" w:hAnsi="Arial Narrow" w:eastAsia="Arial Narrow" w:cs="Arial Narrow"/>
        <w:sz w:val="20"/>
      </w:rPr>
    </w:lvl>
    <w:lvl w:ilvl="1" w:tplc="38090003" w:tentative="1">
      <w:start w:val="1"/>
      <w:numFmt w:val="bullet"/>
      <w:lvlText w:val="o"/>
      <w:lvlJc w:val="left"/>
      <w:pPr>
        <w:ind w:left="3327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4047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4767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5487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6207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6927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7647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8367" w:hanging="360"/>
      </w:pPr>
      <w:rPr>
        <w:rFonts w:hint="default" w:ascii="Wingdings" w:hAnsi="Wingdings"/>
      </w:rPr>
    </w:lvl>
  </w:abstractNum>
  <w:abstractNum w:abstractNumId="5" w15:restartNumberingAfterBreak="0">
    <w:nsid w:val="3CE4425B"/>
    <w:multiLevelType w:val="hybridMultilevel"/>
    <w:tmpl w:val="C24EA2E4"/>
    <w:lvl w:ilvl="0" w:tplc="2FB0B7C0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81" w:hanging="360"/>
      </w:pPr>
    </w:lvl>
    <w:lvl w:ilvl="2" w:tplc="3809001B" w:tentative="1">
      <w:start w:val="1"/>
      <w:numFmt w:val="lowerRoman"/>
      <w:lvlText w:val="%3."/>
      <w:lvlJc w:val="right"/>
      <w:pPr>
        <w:ind w:left="1901" w:hanging="180"/>
      </w:pPr>
    </w:lvl>
    <w:lvl w:ilvl="3" w:tplc="3809000F" w:tentative="1">
      <w:start w:val="1"/>
      <w:numFmt w:val="decimal"/>
      <w:lvlText w:val="%4."/>
      <w:lvlJc w:val="left"/>
      <w:pPr>
        <w:ind w:left="2621" w:hanging="360"/>
      </w:pPr>
    </w:lvl>
    <w:lvl w:ilvl="4" w:tplc="38090019" w:tentative="1">
      <w:start w:val="1"/>
      <w:numFmt w:val="lowerLetter"/>
      <w:lvlText w:val="%5."/>
      <w:lvlJc w:val="left"/>
      <w:pPr>
        <w:ind w:left="3341" w:hanging="360"/>
      </w:pPr>
    </w:lvl>
    <w:lvl w:ilvl="5" w:tplc="3809001B" w:tentative="1">
      <w:start w:val="1"/>
      <w:numFmt w:val="lowerRoman"/>
      <w:lvlText w:val="%6."/>
      <w:lvlJc w:val="right"/>
      <w:pPr>
        <w:ind w:left="4061" w:hanging="180"/>
      </w:pPr>
    </w:lvl>
    <w:lvl w:ilvl="6" w:tplc="3809000F" w:tentative="1">
      <w:start w:val="1"/>
      <w:numFmt w:val="decimal"/>
      <w:lvlText w:val="%7."/>
      <w:lvlJc w:val="left"/>
      <w:pPr>
        <w:ind w:left="4781" w:hanging="360"/>
      </w:pPr>
    </w:lvl>
    <w:lvl w:ilvl="7" w:tplc="38090019" w:tentative="1">
      <w:start w:val="1"/>
      <w:numFmt w:val="lowerLetter"/>
      <w:lvlText w:val="%8."/>
      <w:lvlJc w:val="left"/>
      <w:pPr>
        <w:ind w:left="5501" w:hanging="360"/>
      </w:pPr>
    </w:lvl>
    <w:lvl w:ilvl="8" w:tplc="38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6" w15:restartNumberingAfterBreak="0">
    <w:nsid w:val="4C6055ED"/>
    <w:multiLevelType w:val="hybridMultilevel"/>
    <w:tmpl w:val="FFFC2818"/>
    <w:lvl w:ilvl="0" w:tplc="6C70A14E">
      <w:start w:val="1"/>
      <w:numFmt w:val="decimal"/>
      <w:lvlText w:val="%1."/>
      <w:lvlJc w:val="left"/>
      <w:pPr>
        <w:ind w:left="461" w:hanging="360"/>
      </w:pPr>
      <w:rPr>
        <w:rFonts w:ascii="Arial Narrow" w:hAnsi="Arial Narrow" w:eastAsia="Arial Narrow" w:cs="Arial Narrow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7" w15:restartNumberingAfterBreak="0">
    <w:nsid w:val="4CAC2A5E"/>
    <w:multiLevelType w:val="hybridMultilevel"/>
    <w:tmpl w:val="59B6FDBE"/>
    <w:lvl w:ilvl="0" w:tplc="791A4CD8">
      <w:numFmt w:val="bullet"/>
      <w:lvlText w:val="-"/>
      <w:lvlJc w:val="left"/>
      <w:pPr>
        <w:ind w:left="1961" w:hanging="360"/>
      </w:pPr>
      <w:rPr>
        <w:rFonts w:hint="default" w:ascii="Arial Narrow" w:hAnsi="Arial Narrow" w:eastAsia="Arial Narrow" w:cs="Arial Narrow"/>
      </w:rPr>
    </w:lvl>
    <w:lvl w:ilvl="1" w:tplc="04090003" w:tentative="1">
      <w:start w:val="1"/>
      <w:numFmt w:val="bullet"/>
      <w:lvlText w:val="o"/>
      <w:lvlJc w:val="left"/>
      <w:pPr>
        <w:ind w:left="268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40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12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84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56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28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00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721" w:hanging="360"/>
      </w:pPr>
      <w:rPr>
        <w:rFonts w:hint="default" w:ascii="Wingdings" w:hAnsi="Wingdings"/>
      </w:rPr>
    </w:lvl>
  </w:abstractNum>
  <w:abstractNum w:abstractNumId="8" w15:restartNumberingAfterBreak="0">
    <w:nsid w:val="69A825A3"/>
    <w:multiLevelType w:val="multilevel"/>
    <w:tmpl w:val="505EAC2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A3A4D59"/>
    <w:multiLevelType w:val="hybridMultilevel"/>
    <w:tmpl w:val="10CCD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452F8F"/>
    <w:multiLevelType w:val="hybridMultilevel"/>
    <w:tmpl w:val="814CA040"/>
    <w:lvl w:ilvl="0" w:tplc="0409000F">
      <w:start w:val="1"/>
      <w:numFmt w:val="decimal"/>
      <w:lvlText w:val="%1."/>
      <w:lvlJc w:val="left"/>
      <w:pPr>
        <w:ind w:left="821" w:hanging="360"/>
      </w:p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num w:numId="1" w16cid:durableId="1493714322">
    <w:abstractNumId w:val="8"/>
  </w:num>
  <w:num w:numId="2" w16cid:durableId="139155307">
    <w:abstractNumId w:val="5"/>
  </w:num>
  <w:num w:numId="3" w16cid:durableId="692536484">
    <w:abstractNumId w:val="4"/>
  </w:num>
  <w:num w:numId="4" w16cid:durableId="1413164510">
    <w:abstractNumId w:val="2"/>
  </w:num>
  <w:num w:numId="5" w16cid:durableId="2000186523">
    <w:abstractNumId w:val="3"/>
  </w:num>
  <w:num w:numId="6" w16cid:durableId="1683700963">
    <w:abstractNumId w:val="1"/>
  </w:num>
  <w:num w:numId="7" w16cid:durableId="464009922">
    <w:abstractNumId w:val="6"/>
  </w:num>
  <w:num w:numId="8" w16cid:durableId="332800478">
    <w:abstractNumId w:val="0"/>
  </w:num>
  <w:num w:numId="9" w16cid:durableId="375736190">
    <w:abstractNumId w:val="7"/>
  </w:num>
  <w:num w:numId="10" w16cid:durableId="1766996822">
    <w:abstractNumId w:val="9"/>
  </w:num>
  <w:num w:numId="11" w16cid:durableId="424426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66"/>
    <w:rsid w:val="000302A0"/>
    <w:rsid w:val="0003182E"/>
    <w:rsid w:val="00033544"/>
    <w:rsid w:val="0006096C"/>
    <w:rsid w:val="00062BB8"/>
    <w:rsid w:val="00071AFE"/>
    <w:rsid w:val="00082E78"/>
    <w:rsid w:val="00093571"/>
    <w:rsid w:val="000A0F35"/>
    <w:rsid w:val="000A4034"/>
    <w:rsid w:val="000C2023"/>
    <w:rsid w:val="00107553"/>
    <w:rsid w:val="00116C65"/>
    <w:rsid w:val="00123B24"/>
    <w:rsid w:val="00143533"/>
    <w:rsid w:val="0018398A"/>
    <w:rsid w:val="001B7AD8"/>
    <w:rsid w:val="001F5C49"/>
    <w:rsid w:val="0020575F"/>
    <w:rsid w:val="00216D1E"/>
    <w:rsid w:val="00224344"/>
    <w:rsid w:val="002766B5"/>
    <w:rsid w:val="00294A70"/>
    <w:rsid w:val="002A4883"/>
    <w:rsid w:val="002A6C26"/>
    <w:rsid w:val="002A75D3"/>
    <w:rsid w:val="003159D3"/>
    <w:rsid w:val="00337D4B"/>
    <w:rsid w:val="00342616"/>
    <w:rsid w:val="00354C1C"/>
    <w:rsid w:val="003C0BFF"/>
    <w:rsid w:val="003D6DCF"/>
    <w:rsid w:val="003E1FC5"/>
    <w:rsid w:val="003E3102"/>
    <w:rsid w:val="003F285B"/>
    <w:rsid w:val="00402D74"/>
    <w:rsid w:val="0042737B"/>
    <w:rsid w:val="00435B26"/>
    <w:rsid w:val="0044376D"/>
    <w:rsid w:val="004442FA"/>
    <w:rsid w:val="00472BC6"/>
    <w:rsid w:val="0047746C"/>
    <w:rsid w:val="004A0CD6"/>
    <w:rsid w:val="004A6FE1"/>
    <w:rsid w:val="004F664D"/>
    <w:rsid w:val="0050522D"/>
    <w:rsid w:val="0051798D"/>
    <w:rsid w:val="0054107F"/>
    <w:rsid w:val="00583B55"/>
    <w:rsid w:val="00584F4D"/>
    <w:rsid w:val="005D73C4"/>
    <w:rsid w:val="005D73F9"/>
    <w:rsid w:val="005E2193"/>
    <w:rsid w:val="005F37AF"/>
    <w:rsid w:val="005F5DA3"/>
    <w:rsid w:val="00624483"/>
    <w:rsid w:val="0067722E"/>
    <w:rsid w:val="006C3ED0"/>
    <w:rsid w:val="006E311D"/>
    <w:rsid w:val="006E650A"/>
    <w:rsid w:val="006F5166"/>
    <w:rsid w:val="00766770"/>
    <w:rsid w:val="007768C9"/>
    <w:rsid w:val="007A5F33"/>
    <w:rsid w:val="007D46E4"/>
    <w:rsid w:val="007E1311"/>
    <w:rsid w:val="008750F3"/>
    <w:rsid w:val="008A33F2"/>
    <w:rsid w:val="008C5856"/>
    <w:rsid w:val="008E3F0B"/>
    <w:rsid w:val="008F6E91"/>
    <w:rsid w:val="00902715"/>
    <w:rsid w:val="00927908"/>
    <w:rsid w:val="009504C0"/>
    <w:rsid w:val="00963C12"/>
    <w:rsid w:val="00992A7F"/>
    <w:rsid w:val="009979FA"/>
    <w:rsid w:val="009A68AE"/>
    <w:rsid w:val="009C0978"/>
    <w:rsid w:val="009E0715"/>
    <w:rsid w:val="00A16D68"/>
    <w:rsid w:val="00A26241"/>
    <w:rsid w:val="00A57F05"/>
    <w:rsid w:val="00A6187D"/>
    <w:rsid w:val="00A817A4"/>
    <w:rsid w:val="00AD6A49"/>
    <w:rsid w:val="00B075FD"/>
    <w:rsid w:val="00B358EB"/>
    <w:rsid w:val="00B4139C"/>
    <w:rsid w:val="00B510FC"/>
    <w:rsid w:val="00B55538"/>
    <w:rsid w:val="00B872B6"/>
    <w:rsid w:val="00B94C16"/>
    <w:rsid w:val="00BB52B6"/>
    <w:rsid w:val="00BE0FC8"/>
    <w:rsid w:val="00BE2B76"/>
    <w:rsid w:val="00BF1E16"/>
    <w:rsid w:val="00BF4DDC"/>
    <w:rsid w:val="00C04B81"/>
    <w:rsid w:val="00C13611"/>
    <w:rsid w:val="00C27723"/>
    <w:rsid w:val="00C80649"/>
    <w:rsid w:val="00D0124B"/>
    <w:rsid w:val="00D07611"/>
    <w:rsid w:val="00D2012D"/>
    <w:rsid w:val="00D57790"/>
    <w:rsid w:val="00D64A7B"/>
    <w:rsid w:val="00D67853"/>
    <w:rsid w:val="00D67F1B"/>
    <w:rsid w:val="00D84BA1"/>
    <w:rsid w:val="00DA696F"/>
    <w:rsid w:val="00DF36BD"/>
    <w:rsid w:val="00E2550E"/>
    <w:rsid w:val="00E5119D"/>
    <w:rsid w:val="00E7711D"/>
    <w:rsid w:val="00E77FEF"/>
    <w:rsid w:val="00E90044"/>
    <w:rsid w:val="00E978F7"/>
    <w:rsid w:val="00EA51BD"/>
    <w:rsid w:val="00EC47E1"/>
    <w:rsid w:val="00ED4E1C"/>
    <w:rsid w:val="00F9350B"/>
    <w:rsid w:val="00F973F5"/>
    <w:rsid w:val="00FC0BDB"/>
    <w:rsid w:val="00FC16AE"/>
    <w:rsid w:val="00FE140F"/>
    <w:rsid w:val="00FF5DD7"/>
    <w:rsid w:val="031C3177"/>
    <w:rsid w:val="05269317"/>
    <w:rsid w:val="0BD3E451"/>
    <w:rsid w:val="12502D94"/>
    <w:rsid w:val="1C58D5BA"/>
    <w:rsid w:val="1FD782BF"/>
    <w:rsid w:val="20C3A40C"/>
    <w:rsid w:val="351A89AF"/>
    <w:rsid w:val="4532588A"/>
    <w:rsid w:val="4DAD64DE"/>
    <w:rsid w:val="54017596"/>
    <w:rsid w:val="570F7438"/>
    <w:rsid w:val="5769253C"/>
    <w:rsid w:val="5B34E35D"/>
    <w:rsid w:val="67190905"/>
    <w:rsid w:val="6CE02429"/>
    <w:rsid w:val="7E03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101B5418"/>
  <w15:docId w15:val="{67641561-16BB-4EEC-ACB1-386C12E3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hAnsiTheme="minorHAnsi" w:eastAsiaTheme="minorEastAsia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hAnsiTheme="minorHAnsi" w:eastAsiaTheme="minorEastAsia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B3490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B3490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B3490"/>
    <w:rPr>
      <w:rFonts w:asciiTheme="majorHAnsi" w:hAnsiTheme="majorHAnsi" w:eastAsiaTheme="majorEastAsia" w:cstheme="majorBid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B3490"/>
    <w:rPr>
      <w:rFonts w:asciiTheme="minorHAnsi" w:hAnsiTheme="minorHAnsi" w:eastAsiaTheme="minorEastAsia" w:cstheme="minorBid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B3490"/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B3490"/>
    <w:rPr>
      <w:rFonts w:asciiTheme="minorHAnsi" w:hAnsiTheme="minorHAnsi" w:eastAsiaTheme="minorEastAsia" w:cstheme="minorBid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B3490"/>
    <w:rPr>
      <w:rFonts w:asciiTheme="minorHAnsi" w:hAnsiTheme="minorHAnsi" w:eastAsiaTheme="minorEastAsia" w:cstheme="minorBid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B3490"/>
    <w:rPr>
      <w:rFonts w:asciiTheme="majorHAnsi" w:hAnsiTheme="majorHAnsi" w:eastAsiaTheme="majorEastAsia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B510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73F9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D73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5C4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E1FC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1E1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F1E16"/>
  </w:style>
  <w:style w:type="paragraph" w:styleId="Footer">
    <w:name w:val="footer"/>
    <w:basedOn w:val="Normal"/>
    <w:link w:val="FooterChar"/>
    <w:uiPriority w:val="99"/>
    <w:unhideWhenUsed/>
    <w:rsid w:val="00BF1E1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F1E16"/>
  </w:style>
  <w:style w:type="character" w:styleId="UnresolvedMention">
    <w:name w:val="Unresolved Mention"/>
    <w:basedOn w:val="DefaultParagraphFont"/>
    <w:uiPriority w:val="99"/>
    <w:semiHidden/>
    <w:unhideWhenUsed/>
    <w:rsid w:val="00224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2.jpeg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mailto:nama.unit.kerja@kalla.co.id" TargetMode="External" Id="rId12" /><Relationship Type="http://schemas.openxmlformats.org/officeDocument/2006/relationships/customXml" Target="../customXml/item2.xml" Id="rId2" /><Relationship Type="http://schemas.microsoft.com/office/2020/10/relationships/intelligence" Target="intelligence2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 xmlns="8524d869-3b47-483f-b913-c8cf04de83fe" xsi:nil="true"/>
    <DevelopmentPhase xmlns="8524d869-3b47-483f-b913-c8cf04de83fe" xsi:nil="true"/>
    <TaxCatchAll xmlns="c3a3dd4e-4c87-4d6d-9781-6cdd0bf3a47e" xsi:nil="true"/>
    <lcf76f155ced4ddcb4097134ff3c332f xmlns="8524d869-3b47-483f-b913-c8cf04de83f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09E70C4AFA8545BE9FCCBC3345F9DD" ma:contentTypeVersion="16" ma:contentTypeDescription="Create a new document." ma:contentTypeScope="" ma:versionID="48ae7bac3a75f6356adcf4cad6563925">
  <xsd:schema xmlns:xsd="http://www.w3.org/2001/XMLSchema" xmlns:xs="http://www.w3.org/2001/XMLSchema" xmlns:p="http://schemas.microsoft.com/office/2006/metadata/properties" xmlns:ns2="8524d869-3b47-483f-b913-c8cf04de83fe" xmlns:ns3="c3a3dd4e-4c87-4d6d-9781-6cdd0bf3a47e" targetNamespace="http://schemas.microsoft.com/office/2006/metadata/properties" ma:root="true" ma:fieldsID="08df13cf7d06261b3100a4601b818c0c" ns2:_="" ns3:_="">
    <xsd:import namespace="8524d869-3b47-483f-b913-c8cf04de83fe"/>
    <xsd:import namespace="c3a3dd4e-4c87-4d6d-9781-6cdd0bf3a4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cOMMENT" minOccurs="0"/>
                <xsd:element ref="ns3:SharedWithUsers" minOccurs="0"/>
                <xsd:element ref="ns3:SharedWithDetails" minOccurs="0"/>
                <xsd:element ref="ns2:DevelopmentPhas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4d869-3b47-483f-b913-c8cf04de83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cOMMENT" ma:index="10" nillable="true" ma:displayName="Notes" ma:format="Dropdown" ma:internalName="cOMMENT">
      <xsd:simpleType>
        <xsd:restriction base="dms:Note">
          <xsd:maxLength value="255"/>
        </xsd:restriction>
      </xsd:simpleType>
    </xsd:element>
    <xsd:element name="DevelopmentPhase" ma:index="13" nillable="true" ma:displayName="Development Phase" ma:format="Dropdown" ma:internalName="DevelopmentPhase">
      <xsd:simpleType>
        <xsd:restriction base="dms:Choice">
          <xsd:enumeration value="Phase 1"/>
          <xsd:enumeration value="Phase 2"/>
          <xsd:enumeration value="Phase 3"/>
          <xsd:enumeration value="Phase 4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6108464-a8a4-42cd-8228-67dede89b3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3dd4e-4c87-4d6d-9781-6cdd0bf3a47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14a2640-6f21-40be-ad69-ea3689cef7d4}" ma:internalName="TaxCatchAll" ma:showField="CatchAllData" ma:web="c3a3dd4e-4c87-4d6d-9781-6cdd0bf3a4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73BBA-9B9E-48D2-B3E4-E32E38079F93}">
  <ds:schemaRefs>
    <ds:schemaRef ds:uri="http://schemas.microsoft.com/office/2006/metadata/properties"/>
    <ds:schemaRef ds:uri="http://schemas.microsoft.com/office/infopath/2007/PartnerControls"/>
    <ds:schemaRef ds:uri="8524d869-3b47-483f-b913-c8cf04de83fe"/>
    <ds:schemaRef ds:uri="c3a3dd4e-4c87-4d6d-9781-6cdd0bf3a47e"/>
  </ds:schemaRefs>
</ds:datastoreItem>
</file>

<file path=customXml/itemProps2.xml><?xml version="1.0" encoding="utf-8"?>
<ds:datastoreItem xmlns:ds="http://schemas.openxmlformats.org/officeDocument/2006/customXml" ds:itemID="{DF413409-A31E-466B-86E7-76FA05F087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7B089C-7D92-4799-8B1E-8253C2212C43}"/>
</file>

<file path=customXml/itemProps4.xml><?xml version="1.0" encoding="utf-8"?>
<ds:datastoreItem xmlns:ds="http://schemas.openxmlformats.org/officeDocument/2006/customXml" ds:itemID="{A5C76C50-671A-42B3-9566-DADBE6D8B87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Alfianita Procurment</dc:creator>
  <cp:lastModifiedBy>AUDY ZAHRA GISDANI @ HOLDING</cp:lastModifiedBy>
  <cp:revision>39</cp:revision>
  <cp:lastPrinted>2022-07-15T06:06:00Z</cp:lastPrinted>
  <dcterms:created xsi:type="dcterms:W3CDTF">2024-02-20T02:28:00Z</dcterms:created>
  <dcterms:modified xsi:type="dcterms:W3CDTF">2024-02-20T02:31:13Z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0x0101003509E70C4AFA8545BE9FCCBC3345F9DD</vt:lpwstr>
  </property>
  <property fmtid="{D5CDD505-2E9C-101B-9397-08002B2CF9AE}" pid="3" name="MediaServiceImageTags">
    <vt:lpwstr/>
  </property>
</Properties>
</file>